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9F1BE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32ED4025" w14:textId="0AB7FC0D" w:rsidR="00550C46" w:rsidRPr="004E4EE3" w:rsidRDefault="00550C46" w:rsidP="00550C46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52C2A787" wp14:editId="10A1C8F4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4CCF2396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4194FEF8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0C0642E5" w14:textId="77777777" w:rsidR="00165779" w:rsidRDefault="009C0EA6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Quiz </w:t>
      </w:r>
      <w:r w:rsidR="006F64E6">
        <w:rPr>
          <w:rFonts w:eastAsia="TimesNewRomanPS-BoldMT" w:cs="SimSun"/>
          <w:b/>
          <w:bCs/>
          <w:sz w:val="24"/>
          <w:lang w:eastAsia="zh-CN"/>
        </w:rPr>
        <w:t>#1</w:t>
      </w:r>
    </w:p>
    <w:p w14:paraId="6740F3A7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1D02ACE" w14:textId="77777777" w:rsidR="007B55BD" w:rsidRDefault="007B55B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A06F235" w14:textId="312F5047" w:rsidR="00AA34F2" w:rsidRPr="007B55BD" w:rsidRDefault="007B55BD" w:rsidP="00AA34F2">
      <w:pPr>
        <w:tabs>
          <w:tab w:val="left" w:pos="0"/>
          <w:tab w:val="left" w:pos="360"/>
        </w:tabs>
        <w:rPr>
          <w:b/>
          <w:sz w:val="23"/>
          <w:szCs w:val="23"/>
        </w:rPr>
      </w:pPr>
      <w:r w:rsidRPr="007B55BD">
        <w:rPr>
          <w:b/>
          <w:sz w:val="23"/>
          <w:szCs w:val="23"/>
        </w:rPr>
        <w:t>Student Name:</w:t>
      </w:r>
      <w:r w:rsidR="0050050D">
        <w:rPr>
          <w:b/>
          <w:sz w:val="23"/>
          <w:szCs w:val="23"/>
        </w:rPr>
        <w:t xml:space="preserve"> MD MANIRUZZAMAN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 w:rsidR="0050050D">
        <w:rPr>
          <w:b/>
          <w:sz w:val="23"/>
          <w:szCs w:val="23"/>
        </w:rPr>
        <w:t xml:space="preserve">                   </w:t>
      </w:r>
      <w:r>
        <w:rPr>
          <w:b/>
          <w:sz w:val="23"/>
          <w:szCs w:val="23"/>
        </w:rPr>
        <w:t>Student ID:</w:t>
      </w:r>
      <w:r w:rsidR="0050050D">
        <w:rPr>
          <w:b/>
          <w:sz w:val="23"/>
          <w:szCs w:val="23"/>
        </w:rPr>
        <w:t xml:space="preserve"> 20099</w:t>
      </w:r>
    </w:p>
    <w:p w14:paraId="2786BF23" w14:textId="77777777" w:rsidR="007B55BD" w:rsidRDefault="007B55BD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775F5A0F" w14:textId="77777777" w:rsidR="007B55BD" w:rsidRDefault="007B55BD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200EE212" w14:textId="3A17838C" w:rsidR="009C0EA6" w:rsidRPr="00533F2B" w:rsidRDefault="00F158B0" w:rsidP="00533F2B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>
        <w:rPr>
          <w:rFonts w:eastAsia="TimesNewRomanPS-BoldMT" w:cs="SimSun"/>
          <w:bCs/>
          <w:sz w:val="24"/>
          <w:lang w:eastAsia="zh-CN"/>
        </w:rPr>
        <w:t>Assuming that there are</w:t>
      </w:r>
      <w:r w:rsidR="009C0EA6" w:rsidRPr="009C0EA6">
        <w:rPr>
          <w:rFonts w:eastAsia="TimesNewRomanPS-BoldMT" w:cs="SimSun"/>
          <w:bCs/>
          <w:sz w:val="24"/>
          <w:lang w:eastAsia="zh-CN"/>
        </w:rPr>
        <w:t xml:space="preserve"> three different processors, </w:t>
      </w:r>
      <w:r w:rsidR="009C0EA6" w:rsidRPr="00F158B0">
        <w:rPr>
          <w:rFonts w:eastAsia="TimesNewRomanPS-BoldMT" w:cs="SimSun"/>
          <w:bCs/>
          <w:i/>
          <w:sz w:val="24"/>
          <w:lang w:eastAsia="zh-CN"/>
        </w:rPr>
        <w:t>P</w:t>
      </w:r>
      <w:r w:rsidRPr="00F158B0">
        <w:rPr>
          <w:rFonts w:eastAsia="TimesNewRomanPS-BoldMT" w:cs="SimSun"/>
          <w:bCs/>
          <w:i/>
          <w:sz w:val="24"/>
          <w:lang w:eastAsia="zh-CN"/>
        </w:rPr>
        <w:t>roc1, Proc</w:t>
      </w:r>
      <w:r w:rsidR="009C0EA6" w:rsidRPr="00F158B0">
        <w:rPr>
          <w:rFonts w:eastAsia="TimesNewRomanPS-BoldMT" w:cs="SimSun"/>
          <w:bCs/>
          <w:i/>
          <w:sz w:val="24"/>
          <w:lang w:eastAsia="zh-CN"/>
        </w:rPr>
        <w:t>2</w:t>
      </w:r>
      <w:r w:rsidR="009C0EA6" w:rsidRPr="009C0EA6">
        <w:rPr>
          <w:rFonts w:eastAsia="TimesNewRomanPS-BoldMT" w:cs="SimSun"/>
          <w:bCs/>
          <w:sz w:val="24"/>
          <w:lang w:eastAsia="zh-CN"/>
        </w:rPr>
        <w:t xml:space="preserve"> and </w:t>
      </w:r>
      <w:r w:rsidRPr="00F158B0">
        <w:rPr>
          <w:rFonts w:eastAsia="TimesNewRomanPS-BoldMT" w:cs="SimSun"/>
          <w:bCs/>
          <w:i/>
          <w:sz w:val="24"/>
          <w:lang w:eastAsia="zh-CN"/>
        </w:rPr>
        <w:t>Proc3</w:t>
      </w:r>
      <w:r>
        <w:rPr>
          <w:rFonts w:eastAsia="TimesNewRomanPS-BoldMT" w:cs="SimSun"/>
          <w:bCs/>
          <w:sz w:val="24"/>
          <w:lang w:eastAsia="zh-CN"/>
        </w:rPr>
        <w:t xml:space="preserve"> for the same instruction set, </w:t>
      </w:r>
      <w:r w:rsidRPr="00C04E05">
        <w:rPr>
          <w:rFonts w:eastAsia="TimesNewRomanPS-BoldMT" w:cs="SimSun"/>
          <w:bCs/>
          <w:i/>
          <w:sz w:val="24"/>
          <w:lang w:eastAsia="zh-CN"/>
        </w:rPr>
        <w:t>Proc1</w:t>
      </w:r>
      <w:r w:rsidR="009C0EA6" w:rsidRPr="009C0EA6">
        <w:rPr>
          <w:rFonts w:eastAsia="TimesNewRomanPS-BoldMT" w:cs="SimSun"/>
          <w:bCs/>
          <w:sz w:val="24"/>
          <w:lang w:eastAsia="zh-CN"/>
        </w:rPr>
        <w:t xml:space="preserve"> has </w:t>
      </w:r>
      <w:r w:rsidRPr="009C0EA6">
        <w:rPr>
          <w:rFonts w:eastAsia="TimesNewRomanPS-BoldMT" w:cs="SimSun"/>
          <w:bCs/>
          <w:sz w:val="24"/>
          <w:lang w:eastAsia="zh-CN"/>
        </w:rPr>
        <w:t xml:space="preserve">a CPI of </w:t>
      </w:r>
      <w:r w:rsidR="00C04E05">
        <w:rPr>
          <w:rFonts w:eastAsia="TimesNewRomanPS-BoldMT" w:cs="SimSun"/>
          <w:bCs/>
          <w:i/>
          <w:sz w:val="24"/>
          <w:lang w:eastAsia="zh-CN"/>
        </w:rPr>
        <w:t>2</w:t>
      </w:r>
      <w:r w:rsidRPr="00C04E05">
        <w:rPr>
          <w:rFonts w:eastAsia="TimesNewRomanPS-BoldMT" w:cs="SimSun"/>
          <w:bCs/>
          <w:i/>
          <w:sz w:val="24"/>
          <w:lang w:eastAsia="zh-CN"/>
        </w:rPr>
        <w:t>.5</w:t>
      </w:r>
      <w:r>
        <w:rPr>
          <w:rFonts w:eastAsia="TimesNewRomanPS-BoldMT" w:cs="SimSun"/>
          <w:bCs/>
          <w:sz w:val="24"/>
          <w:lang w:eastAsia="zh-CN"/>
        </w:rPr>
        <w:t xml:space="preserve"> with </w:t>
      </w:r>
      <w:r w:rsidR="00C04E05">
        <w:rPr>
          <w:rFonts w:eastAsia="TimesNewRomanPS-BoldMT" w:cs="SimSun"/>
          <w:bCs/>
          <w:i/>
          <w:sz w:val="24"/>
          <w:lang w:eastAsia="zh-CN"/>
        </w:rPr>
        <w:t>4</w:t>
      </w:r>
      <w:r>
        <w:rPr>
          <w:rFonts w:eastAsia="TimesNewRomanPS-BoldMT" w:cs="SimSun"/>
          <w:bCs/>
          <w:sz w:val="24"/>
          <w:lang w:eastAsia="zh-CN"/>
        </w:rPr>
        <w:t xml:space="preserve"> GHz clock rate, </w:t>
      </w:r>
      <w:r w:rsidRPr="009C0EA6">
        <w:rPr>
          <w:rFonts w:eastAsia="TimesNewRomanPS-BoldMT" w:cs="SimSun"/>
          <w:bCs/>
          <w:sz w:val="24"/>
          <w:lang w:eastAsia="zh-CN"/>
        </w:rPr>
        <w:t xml:space="preserve">a CPI of </w:t>
      </w:r>
      <w:r w:rsidR="00C04E05">
        <w:rPr>
          <w:rFonts w:eastAsia="TimesNewRomanPS-BoldMT" w:cs="SimSun"/>
          <w:bCs/>
          <w:i/>
          <w:sz w:val="24"/>
          <w:lang w:eastAsia="zh-CN"/>
        </w:rPr>
        <w:t>2</w:t>
      </w:r>
      <w:r w:rsidRPr="00C04E05">
        <w:rPr>
          <w:rFonts w:eastAsia="TimesNewRomanPS-BoldMT" w:cs="SimSun"/>
          <w:bCs/>
          <w:i/>
          <w:sz w:val="24"/>
          <w:lang w:eastAsia="zh-CN"/>
        </w:rPr>
        <w:t>.0</w:t>
      </w:r>
      <w:r>
        <w:rPr>
          <w:rFonts w:eastAsia="TimesNewRomanPS-BoldMT" w:cs="SimSun"/>
          <w:bCs/>
          <w:sz w:val="24"/>
          <w:lang w:eastAsia="zh-CN"/>
        </w:rPr>
        <w:t xml:space="preserve"> with </w:t>
      </w:r>
      <w:r w:rsidR="00C04E05">
        <w:rPr>
          <w:rFonts w:eastAsia="TimesNewRomanPS-BoldMT" w:cs="SimSun"/>
          <w:bCs/>
          <w:i/>
          <w:sz w:val="24"/>
          <w:lang w:eastAsia="zh-CN"/>
        </w:rPr>
        <w:t>3</w:t>
      </w:r>
      <w:r w:rsidRPr="009C0EA6">
        <w:rPr>
          <w:rFonts w:eastAsia="TimesNewRomanPS-BoldMT" w:cs="SimSun"/>
          <w:bCs/>
          <w:sz w:val="24"/>
          <w:lang w:eastAsia="zh-CN"/>
        </w:rPr>
        <w:t xml:space="preserve"> GHz clock rate</w:t>
      </w:r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C04E05">
        <w:rPr>
          <w:rFonts w:eastAsia="TimesNewRomanPS-BoldMT" w:cs="SimSun"/>
          <w:bCs/>
          <w:i/>
          <w:sz w:val="24"/>
          <w:lang w:eastAsia="zh-CN"/>
        </w:rPr>
        <w:t>Proc2</w:t>
      </w:r>
      <w:r w:rsidR="00C04E05">
        <w:rPr>
          <w:rFonts w:eastAsia="TimesNewRomanPS-BoldMT" w:cs="SimSun"/>
          <w:bCs/>
          <w:sz w:val="24"/>
          <w:lang w:eastAsia="zh-CN"/>
        </w:rPr>
        <w:t xml:space="preserve">, </w:t>
      </w:r>
      <w:r>
        <w:rPr>
          <w:rFonts w:eastAsia="TimesNewRomanPS-BoldMT" w:cs="SimSun"/>
          <w:bCs/>
          <w:sz w:val="24"/>
          <w:lang w:eastAsia="zh-CN"/>
        </w:rPr>
        <w:t xml:space="preserve">and </w:t>
      </w:r>
      <w:r w:rsidRPr="009C0EA6">
        <w:rPr>
          <w:rFonts w:eastAsia="TimesNewRomanPS-BoldMT" w:cs="SimSun"/>
          <w:bCs/>
          <w:sz w:val="24"/>
          <w:lang w:eastAsia="zh-CN"/>
        </w:rPr>
        <w:t xml:space="preserve">a CPI of </w:t>
      </w:r>
      <w:r w:rsidRPr="00C04E05">
        <w:rPr>
          <w:rFonts w:eastAsia="TimesNewRomanPS-BoldMT" w:cs="SimSun"/>
          <w:bCs/>
          <w:i/>
          <w:sz w:val="24"/>
          <w:lang w:eastAsia="zh-CN"/>
        </w:rPr>
        <w:t>2.</w:t>
      </w:r>
      <w:r w:rsidR="00D00BF8">
        <w:rPr>
          <w:rFonts w:eastAsia="TimesNewRomanPS-BoldMT" w:cs="SimSun"/>
          <w:bCs/>
          <w:i/>
          <w:sz w:val="24"/>
          <w:lang w:eastAsia="zh-CN"/>
        </w:rPr>
        <w:t>1</w:t>
      </w:r>
      <w:r>
        <w:rPr>
          <w:rFonts w:eastAsia="TimesNewRomanPS-BoldMT" w:cs="SimSun"/>
          <w:bCs/>
          <w:sz w:val="24"/>
          <w:lang w:eastAsia="zh-CN"/>
        </w:rPr>
        <w:t xml:space="preserve"> with </w:t>
      </w:r>
      <w:r w:rsidR="00C04E05">
        <w:rPr>
          <w:rFonts w:eastAsia="TimesNewRomanPS-BoldMT" w:cs="SimSun"/>
          <w:bCs/>
          <w:i/>
          <w:sz w:val="24"/>
          <w:lang w:eastAsia="zh-CN"/>
        </w:rPr>
        <w:t>3.8</w:t>
      </w:r>
      <w:r w:rsidRPr="009C0EA6">
        <w:rPr>
          <w:rFonts w:eastAsia="TimesNewRomanPS-BoldMT" w:cs="SimSun"/>
          <w:bCs/>
          <w:sz w:val="24"/>
          <w:lang w:eastAsia="zh-CN"/>
        </w:rPr>
        <w:t xml:space="preserve"> GHz clock rate </w:t>
      </w:r>
      <w:r>
        <w:rPr>
          <w:rFonts w:eastAsia="TimesNewRomanPS-BoldMT" w:cs="SimSun"/>
          <w:bCs/>
          <w:sz w:val="24"/>
          <w:lang w:eastAsia="zh-CN"/>
        </w:rPr>
        <w:t xml:space="preserve">in </w:t>
      </w:r>
      <w:r w:rsidRPr="00C04E05">
        <w:rPr>
          <w:rFonts w:eastAsia="TimesNewRomanPS-BoldMT" w:cs="SimSun"/>
          <w:bCs/>
          <w:i/>
          <w:sz w:val="24"/>
          <w:lang w:eastAsia="zh-CN"/>
        </w:rPr>
        <w:t>Proc3</w:t>
      </w:r>
    </w:p>
    <w:p w14:paraId="76038050" w14:textId="77777777" w:rsidR="009C0EA6" w:rsidRPr="009C0EA6" w:rsidRDefault="009C0EA6" w:rsidP="009C0EA6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 w:rsidRPr="009C0EA6">
        <w:rPr>
          <w:rFonts w:eastAsia="TimesNewRomanPS-BoldMT" w:cs="SimSun"/>
          <w:bCs/>
          <w:sz w:val="24"/>
          <w:lang w:eastAsia="zh-CN"/>
        </w:rPr>
        <w:t>Which processor has the highest performance</w:t>
      </w:r>
      <w:r w:rsidR="00D00BF8">
        <w:rPr>
          <w:rFonts w:eastAsia="TimesNewRomanPS-BoldMT" w:cs="SimSun"/>
          <w:bCs/>
          <w:sz w:val="24"/>
          <w:lang w:eastAsia="zh-CN"/>
        </w:rPr>
        <w:t xml:space="preserve"> for</w:t>
      </w:r>
      <w:r w:rsidRPr="009C0EA6">
        <w:rPr>
          <w:rFonts w:eastAsia="TimesNewRomanPS-BoldMT" w:cs="SimSun"/>
          <w:bCs/>
          <w:sz w:val="24"/>
          <w:lang w:eastAsia="zh-CN"/>
        </w:rPr>
        <w:t xml:space="preserve"> </w:t>
      </w:r>
      <w:r w:rsidR="00D00BF8">
        <w:rPr>
          <w:rFonts w:eastAsia="TimesNewRomanPS-BoldMT" w:cs="SimSun"/>
          <w:bCs/>
          <w:sz w:val="24"/>
          <w:lang w:eastAsia="zh-CN"/>
        </w:rPr>
        <w:t xml:space="preserve">the </w:t>
      </w:r>
      <w:r w:rsidRPr="009C0EA6">
        <w:rPr>
          <w:rFonts w:eastAsia="TimesNewRomanPS-BoldMT" w:cs="SimSun"/>
          <w:bCs/>
          <w:sz w:val="24"/>
          <w:lang w:eastAsia="zh-CN"/>
        </w:rPr>
        <w:t xml:space="preserve">instructions per second? </w:t>
      </w:r>
    </w:p>
    <w:p w14:paraId="7F5E6A9B" w14:textId="77777777" w:rsidR="009C0EA6" w:rsidRPr="009C0EA6" w:rsidRDefault="009164D3" w:rsidP="009C0EA6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>
        <w:rPr>
          <w:rFonts w:eastAsia="TimesNewRomanPS-BoldMT" w:cs="SimSun"/>
          <w:bCs/>
          <w:sz w:val="24"/>
          <w:lang w:eastAsia="zh-CN"/>
        </w:rPr>
        <w:t xml:space="preserve">If each </w:t>
      </w:r>
      <w:r w:rsidR="009C0EA6" w:rsidRPr="009C0EA6">
        <w:rPr>
          <w:rFonts w:eastAsia="TimesNewRomanPS-BoldMT" w:cs="SimSun"/>
          <w:bCs/>
          <w:sz w:val="24"/>
          <w:lang w:eastAsia="zh-CN"/>
        </w:rPr>
        <w:t>process</w:t>
      </w:r>
      <w:r>
        <w:rPr>
          <w:rFonts w:eastAsia="TimesNewRomanPS-BoldMT" w:cs="SimSun"/>
          <w:bCs/>
          <w:sz w:val="24"/>
          <w:lang w:eastAsia="zh-CN"/>
        </w:rPr>
        <w:t xml:space="preserve">or </w:t>
      </w:r>
      <w:r w:rsidR="00D00BF8">
        <w:rPr>
          <w:rFonts w:eastAsia="TimesNewRomanPS-BoldMT" w:cs="SimSun"/>
          <w:bCs/>
          <w:sz w:val="24"/>
          <w:lang w:eastAsia="zh-CN"/>
        </w:rPr>
        <w:t>execute</w:t>
      </w:r>
      <w:r>
        <w:rPr>
          <w:rFonts w:eastAsia="TimesNewRomanPS-BoldMT" w:cs="SimSun"/>
          <w:bCs/>
          <w:sz w:val="24"/>
          <w:lang w:eastAsia="zh-CN"/>
        </w:rPr>
        <w:t>s</w:t>
      </w:r>
      <w:r w:rsidR="00D00BF8">
        <w:rPr>
          <w:rFonts w:eastAsia="TimesNewRomanPS-BoldMT" w:cs="SimSun"/>
          <w:bCs/>
          <w:sz w:val="24"/>
          <w:lang w:eastAsia="zh-CN"/>
        </w:rPr>
        <w:t xml:space="preserve"> a program in 12</w:t>
      </w:r>
      <w:r>
        <w:rPr>
          <w:rFonts w:eastAsia="TimesNewRomanPS-BoldMT" w:cs="SimSun"/>
          <w:bCs/>
          <w:sz w:val="24"/>
          <w:lang w:eastAsia="zh-CN"/>
        </w:rPr>
        <w:t xml:space="preserve"> seconds, what</w:t>
      </w:r>
      <w:r w:rsidR="009C0EA6" w:rsidRPr="009C0EA6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is </w:t>
      </w:r>
      <w:r w:rsidR="009C0EA6" w:rsidRPr="009C0EA6">
        <w:rPr>
          <w:rFonts w:eastAsia="TimesNewRomanPS-BoldMT" w:cs="SimSun"/>
          <w:bCs/>
          <w:sz w:val="24"/>
          <w:lang w:eastAsia="zh-CN"/>
        </w:rPr>
        <w:t>the number of cycles and the number of instructions</w:t>
      </w:r>
      <w:r>
        <w:rPr>
          <w:rFonts w:eastAsia="TimesNewRomanPS-BoldMT" w:cs="SimSun"/>
          <w:bCs/>
          <w:sz w:val="24"/>
          <w:lang w:eastAsia="zh-CN"/>
        </w:rPr>
        <w:t xml:space="preserve"> respectively?</w:t>
      </w:r>
    </w:p>
    <w:p w14:paraId="642CABBA" w14:textId="77777777" w:rsidR="009C0EA6" w:rsidRPr="009C0EA6" w:rsidRDefault="00533F2B" w:rsidP="009C0EA6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>
        <w:rPr>
          <w:rFonts w:eastAsia="TimesNewRomanPS-BoldMT" w:cs="SimSun"/>
          <w:bCs/>
          <w:sz w:val="24"/>
          <w:lang w:eastAsia="zh-CN"/>
        </w:rPr>
        <w:t>When reducing</w:t>
      </w:r>
      <w:r w:rsidR="000809AA">
        <w:rPr>
          <w:rFonts w:eastAsia="TimesNewRomanPS-BoldMT" w:cs="SimSun"/>
          <w:bCs/>
          <w:sz w:val="24"/>
          <w:lang w:eastAsia="zh-CN"/>
        </w:rPr>
        <w:t xml:space="preserve"> the execution time by 25</w:t>
      </w:r>
      <w:r w:rsidR="009C0EA6" w:rsidRPr="009C0EA6">
        <w:rPr>
          <w:rFonts w:eastAsia="TimesNewRomanPS-BoldMT" w:cs="SimSun"/>
          <w:bCs/>
          <w:sz w:val="24"/>
          <w:lang w:eastAsia="zh-CN"/>
        </w:rPr>
        <w:t>% but</w:t>
      </w:r>
      <w:r w:rsidR="000809AA">
        <w:rPr>
          <w:rFonts w:eastAsia="TimesNewRomanPS-BoldMT" w:cs="SimSun"/>
          <w:bCs/>
          <w:sz w:val="24"/>
          <w:lang w:eastAsia="zh-CN"/>
        </w:rPr>
        <w:t xml:space="preserve"> this leads to an increase of 22</w:t>
      </w:r>
      <w:r>
        <w:rPr>
          <w:rFonts w:eastAsia="TimesNewRomanPS-BoldMT" w:cs="SimSun"/>
          <w:bCs/>
          <w:sz w:val="24"/>
          <w:lang w:eastAsia="zh-CN"/>
        </w:rPr>
        <w:t>% in the CPI, w</w:t>
      </w:r>
      <w:r w:rsidR="004F0D74">
        <w:rPr>
          <w:rFonts w:eastAsia="TimesNewRomanPS-BoldMT" w:cs="SimSun"/>
          <w:bCs/>
          <w:sz w:val="24"/>
          <w:lang w:eastAsia="zh-CN"/>
        </w:rPr>
        <w:t xml:space="preserve">hat clock rate should have for </w:t>
      </w:r>
      <w:r w:rsidR="0085363E">
        <w:rPr>
          <w:rFonts w:eastAsia="TimesNewRomanPS-BoldMT" w:cs="SimSun"/>
          <w:bCs/>
          <w:sz w:val="24"/>
          <w:lang w:eastAsia="zh-CN"/>
        </w:rPr>
        <w:t>the</w:t>
      </w:r>
      <w:r w:rsidR="009C0EA6" w:rsidRPr="009C0EA6">
        <w:rPr>
          <w:rFonts w:eastAsia="TimesNewRomanPS-BoldMT" w:cs="SimSun"/>
          <w:bCs/>
          <w:sz w:val="24"/>
          <w:lang w:eastAsia="zh-CN"/>
        </w:rPr>
        <w:t xml:space="preserve"> time reduction? </w:t>
      </w:r>
    </w:p>
    <w:p w14:paraId="20C4DC4F" w14:textId="77777777" w:rsidR="009C0EA6" w:rsidRDefault="009C0EA6" w:rsidP="009C0EA6">
      <w:pPr>
        <w:pStyle w:val="ListParagraph"/>
        <w:snapToGrid w:val="0"/>
        <w:contextualSpacing/>
        <w:rPr>
          <w:sz w:val="24"/>
        </w:rPr>
      </w:pPr>
    </w:p>
    <w:p w14:paraId="3B447F18" w14:textId="77777777" w:rsidR="00505CE1" w:rsidRDefault="00505CE1" w:rsidP="00A05A45">
      <w:pPr>
        <w:snapToGrid w:val="0"/>
        <w:contextualSpacing/>
        <w:rPr>
          <w:sz w:val="24"/>
        </w:rPr>
      </w:pPr>
    </w:p>
    <w:p w14:paraId="74A7C762" w14:textId="037D12D0" w:rsidR="00A05A45" w:rsidRPr="00A05A45" w:rsidRDefault="00A05A45" w:rsidP="00A05A45">
      <w:pPr>
        <w:snapToGrid w:val="0"/>
        <w:contextualSpacing/>
        <w:rPr>
          <w:b/>
          <w:bCs/>
          <w:sz w:val="24"/>
          <w:u w:val="single"/>
        </w:rPr>
      </w:pPr>
      <w:r w:rsidRPr="00A05A45">
        <w:rPr>
          <w:b/>
          <w:bCs/>
          <w:sz w:val="24"/>
          <w:u w:val="single"/>
        </w:rPr>
        <w:t xml:space="preserve">Answer: </w:t>
      </w:r>
    </w:p>
    <w:p w14:paraId="4DCC7EA1" w14:textId="77777777" w:rsidR="00505CE1" w:rsidRDefault="00505CE1" w:rsidP="000809AA">
      <w:pPr>
        <w:rPr>
          <w:rFonts w:ascii="Calibri" w:eastAsia="Times New Roman" w:hAnsi="Calibri" w:cs="Calibri"/>
          <w:color w:val="000000"/>
          <w:sz w:val="22"/>
          <w:szCs w:val="22"/>
          <w:lang w:eastAsia="zh-CN"/>
        </w:rPr>
      </w:pPr>
    </w:p>
    <w:p w14:paraId="2ACFA4ED" w14:textId="0C3D92D2" w:rsidR="00A05A45" w:rsidRDefault="000D1700" w:rsidP="00A05A45">
      <w:pPr>
        <w:rPr>
          <w:sz w:val="24"/>
          <w:szCs w:val="22"/>
        </w:rPr>
      </w:pPr>
      <w:r>
        <w:rPr>
          <w:sz w:val="24"/>
          <w:szCs w:val="22"/>
        </w:rPr>
        <w:t>According to question’s</w:t>
      </w:r>
      <w:r w:rsidR="00A05A45" w:rsidRPr="00A05A45">
        <w:rPr>
          <w:sz w:val="24"/>
          <w:szCs w:val="22"/>
        </w:rPr>
        <w:t xml:space="preserve"> </w:t>
      </w:r>
      <w:r>
        <w:rPr>
          <w:sz w:val="24"/>
          <w:szCs w:val="22"/>
        </w:rPr>
        <w:t>d</w:t>
      </w:r>
      <w:r w:rsidR="00A05A45" w:rsidRPr="00A05A45">
        <w:rPr>
          <w:sz w:val="24"/>
          <w:szCs w:val="22"/>
        </w:rPr>
        <w:t>ata,</w:t>
      </w:r>
    </w:p>
    <w:p w14:paraId="0868C9FD" w14:textId="77777777" w:rsidR="000D1700" w:rsidRPr="00A05A45" w:rsidRDefault="000D1700" w:rsidP="00A05A45">
      <w:pPr>
        <w:rPr>
          <w:sz w:val="24"/>
          <w:szCs w:val="22"/>
        </w:rPr>
      </w:pPr>
    </w:p>
    <w:p w14:paraId="10368573" w14:textId="16AA35FE" w:rsidR="000D1700" w:rsidRDefault="00A05A45" w:rsidP="00A05A45">
      <w:pPr>
        <w:ind w:left="720"/>
        <w:rPr>
          <w:rFonts w:eastAsia="Times New Roman"/>
          <w:sz w:val="24"/>
          <w:szCs w:val="22"/>
        </w:rPr>
      </w:pPr>
      <w:r w:rsidRPr="00A05A45">
        <w:rPr>
          <w:rFonts w:eastAsia="Times New Roman"/>
          <w:sz w:val="24"/>
          <w:szCs w:val="22"/>
        </w:rPr>
        <w:t xml:space="preserve">For </w:t>
      </w:r>
      <w:r w:rsidRPr="00A05A45">
        <w:rPr>
          <w:rFonts w:eastAsia="Times New Roman"/>
          <w:i/>
          <w:iCs/>
          <w:sz w:val="24"/>
          <w:szCs w:val="22"/>
        </w:rPr>
        <w:t>Proc1</w:t>
      </w:r>
      <w:r w:rsidRPr="00A05A45">
        <w:rPr>
          <w:rFonts w:eastAsia="Times New Roman"/>
          <w:sz w:val="24"/>
          <w:szCs w:val="22"/>
        </w:rPr>
        <w:t xml:space="preserve">: </w:t>
      </w:r>
      <w:r w:rsidR="000D1700">
        <w:rPr>
          <w:rFonts w:eastAsia="Times New Roman"/>
          <w:sz w:val="24"/>
          <w:szCs w:val="22"/>
        </w:rPr>
        <w:tab/>
      </w:r>
      <w:r w:rsidRPr="00A05A45">
        <w:rPr>
          <w:rFonts w:eastAsia="Times New Roman"/>
          <w:sz w:val="24"/>
          <w:szCs w:val="22"/>
        </w:rPr>
        <w:t xml:space="preserve">CPI </w:t>
      </w:r>
      <w:r w:rsidR="000D1700">
        <w:rPr>
          <w:rFonts w:eastAsia="Times New Roman"/>
          <w:sz w:val="24"/>
          <w:szCs w:val="22"/>
        </w:rPr>
        <w:t xml:space="preserve">is </w:t>
      </w:r>
      <w:r w:rsidRPr="00A05A45">
        <w:rPr>
          <w:rFonts w:eastAsia="Times New Roman"/>
          <w:sz w:val="24"/>
          <w:szCs w:val="22"/>
        </w:rPr>
        <w:t>= 2.5,</w:t>
      </w:r>
    </w:p>
    <w:p w14:paraId="7AF6EAF7" w14:textId="55AAB033" w:rsidR="00A05A45" w:rsidRDefault="00A05A45" w:rsidP="000D1700">
      <w:pPr>
        <w:ind w:left="1440" w:firstLine="720"/>
        <w:rPr>
          <w:rFonts w:eastAsia="Times New Roman"/>
          <w:sz w:val="24"/>
          <w:szCs w:val="22"/>
        </w:rPr>
      </w:pPr>
      <w:r w:rsidRPr="00A05A45">
        <w:rPr>
          <w:rFonts w:eastAsia="Times New Roman"/>
          <w:sz w:val="24"/>
          <w:szCs w:val="22"/>
        </w:rPr>
        <w:t>Clock rate = 4 GHz</w:t>
      </w:r>
    </w:p>
    <w:p w14:paraId="04C151E4" w14:textId="77777777" w:rsidR="000D1700" w:rsidRPr="00A05A45" w:rsidRDefault="000D1700" w:rsidP="000D1700">
      <w:pPr>
        <w:ind w:left="1440" w:firstLine="720"/>
        <w:rPr>
          <w:rFonts w:eastAsia="Times New Roman"/>
          <w:sz w:val="24"/>
          <w:szCs w:val="22"/>
        </w:rPr>
      </w:pPr>
    </w:p>
    <w:p w14:paraId="06524970" w14:textId="77777777" w:rsidR="000D1700" w:rsidRDefault="00A05A45" w:rsidP="00A05A45">
      <w:pPr>
        <w:ind w:left="720"/>
        <w:rPr>
          <w:rFonts w:eastAsia="Times New Roman"/>
          <w:sz w:val="24"/>
          <w:szCs w:val="22"/>
        </w:rPr>
      </w:pPr>
      <w:r w:rsidRPr="00A05A45">
        <w:rPr>
          <w:rFonts w:eastAsia="Times New Roman"/>
          <w:sz w:val="24"/>
          <w:szCs w:val="22"/>
        </w:rPr>
        <w:t xml:space="preserve">For </w:t>
      </w:r>
      <w:r w:rsidRPr="00A05A45">
        <w:rPr>
          <w:rFonts w:eastAsia="Times New Roman"/>
          <w:i/>
          <w:iCs/>
          <w:sz w:val="24"/>
          <w:szCs w:val="22"/>
        </w:rPr>
        <w:t>Proc2</w:t>
      </w:r>
      <w:r w:rsidRPr="00A05A45">
        <w:rPr>
          <w:rFonts w:eastAsia="Times New Roman"/>
          <w:sz w:val="24"/>
          <w:szCs w:val="22"/>
        </w:rPr>
        <w:t xml:space="preserve">: </w:t>
      </w:r>
      <w:r w:rsidR="000D1700">
        <w:rPr>
          <w:rFonts w:eastAsia="Times New Roman"/>
          <w:sz w:val="24"/>
          <w:szCs w:val="22"/>
        </w:rPr>
        <w:tab/>
      </w:r>
      <w:r w:rsidRPr="00A05A45">
        <w:rPr>
          <w:rFonts w:eastAsia="Times New Roman"/>
          <w:sz w:val="24"/>
          <w:szCs w:val="22"/>
        </w:rPr>
        <w:t>CPI = 2.0,</w:t>
      </w:r>
    </w:p>
    <w:p w14:paraId="6DA101E2" w14:textId="4E9D5EFF" w:rsidR="00A05A45" w:rsidRDefault="00A05A45" w:rsidP="000D1700">
      <w:pPr>
        <w:ind w:left="1440" w:firstLine="720"/>
        <w:rPr>
          <w:rFonts w:eastAsia="Times New Roman"/>
          <w:sz w:val="24"/>
          <w:szCs w:val="22"/>
        </w:rPr>
      </w:pPr>
      <w:r w:rsidRPr="00A05A45">
        <w:rPr>
          <w:rFonts w:eastAsia="Times New Roman"/>
          <w:sz w:val="24"/>
          <w:szCs w:val="22"/>
        </w:rPr>
        <w:t>Clock rate = 3 GHz</w:t>
      </w:r>
    </w:p>
    <w:p w14:paraId="01360B01" w14:textId="77777777" w:rsidR="000D1700" w:rsidRPr="00A05A45" w:rsidRDefault="000D1700" w:rsidP="000D1700">
      <w:pPr>
        <w:ind w:left="1440" w:firstLine="720"/>
        <w:rPr>
          <w:rFonts w:eastAsia="Times New Roman"/>
          <w:sz w:val="24"/>
          <w:szCs w:val="22"/>
        </w:rPr>
      </w:pPr>
    </w:p>
    <w:p w14:paraId="257626C8" w14:textId="77777777" w:rsidR="000D1700" w:rsidRDefault="00A05A45" w:rsidP="00A05A45">
      <w:pPr>
        <w:ind w:left="720"/>
        <w:rPr>
          <w:rFonts w:eastAsia="Times New Roman"/>
          <w:sz w:val="24"/>
          <w:szCs w:val="22"/>
        </w:rPr>
      </w:pPr>
      <w:r w:rsidRPr="00A05A45">
        <w:rPr>
          <w:rFonts w:eastAsia="Times New Roman"/>
          <w:sz w:val="24"/>
          <w:szCs w:val="22"/>
        </w:rPr>
        <w:t xml:space="preserve">For </w:t>
      </w:r>
      <w:r w:rsidRPr="00A05A45">
        <w:rPr>
          <w:rFonts w:eastAsia="Times New Roman"/>
          <w:i/>
          <w:iCs/>
          <w:sz w:val="24"/>
          <w:szCs w:val="22"/>
        </w:rPr>
        <w:t>Proc3</w:t>
      </w:r>
      <w:r w:rsidRPr="00A05A45">
        <w:rPr>
          <w:rFonts w:eastAsia="Times New Roman"/>
          <w:sz w:val="24"/>
          <w:szCs w:val="22"/>
        </w:rPr>
        <w:t xml:space="preserve">: </w:t>
      </w:r>
      <w:r w:rsidR="000D1700">
        <w:rPr>
          <w:rFonts w:eastAsia="Times New Roman"/>
          <w:sz w:val="24"/>
          <w:szCs w:val="22"/>
        </w:rPr>
        <w:tab/>
      </w:r>
      <w:r w:rsidRPr="00A05A45">
        <w:rPr>
          <w:rFonts w:eastAsia="Times New Roman"/>
          <w:sz w:val="24"/>
          <w:szCs w:val="22"/>
        </w:rPr>
        <w:t xml:space="preserve">CPI = 2.1, </w:t>
      </w:r>
    </w:p>
    <w:p w14:paraId="54D23A8E" w14:textId="6692B6A8" w:rsidR="00A05A45" w:rsidRDefault="00A05A45" w:rsidP="000D1700">
      <w:pPr>
        <w:ind w:left="1440" w:firstLine="720"/>
        <w:rPr>
          <w:rFonts w:eastAsia="Times New Roman"/>
          <w:sz w:val="24"/>
          <w:szCs w:val="22"/>
        </w:rPr>
      </w:pPr>
      <w:r w:rsidRPr="00A05A45">
        <w:rPr>
          <w:rFonts w:eastAsia="Times New Roman"/>
          <w:sz w:val="24"/>
          <w:szCs w:val="22"/>
        </w:rPr>
        <w:t>Clock rate = 3.8 GHz</w:t>
      </w:r>
    </w:p>
    <w:p w14:paraId="6FF884CB" w14:textId="77777777" w:rsidR="000D1700" w:rsidRDefault="000D1700" w:rsidP="000D1700">
      <w:pPr>
        <w:ind w:left="1440" w:firstLine="720"/>
        <w:rPr>
          <w:rFonts w:eastAsia="Times New Roman"/>
          <w:sz w:val="24"/>
          <w:szCs w:val="22"/>
        </w:rPr>
      </w:pPr>
    </w:p>
    <w:p w14:paraId="53B27E36" w14:textId="77777777" w:rsidR="000D1700" w:rsidRDefault="000D1700" w:rsidP="000D1700">
      <w:pPr>
        <w:ind w:left="1440" w:firstLine="720"/>
        <w:rPr>
          <w:rFonts w:eastAsia="Times New Roman"/>
          <w:sz w:val="24"/>
          <w:szCs w:val="22"/>
        </w:rPr>
      </w:pPr>
    </w:p>
    <w:p w14:paraId="48E00F7B" w14:textId="77777777" w:rsidR="00A05A45" w:rsidRDefault="00A05A45" w:rsidP="00A05A45">
      <w:pPr>
        <w:rPr>
          <w:rFonts w:eastAsia="Times New Roman"/>
          <w:sz w:val="24"/>
          <w:szCs w:val="22"/>
        </w:rPr>
      </w:pPr>
    </w:p>
    <w:p w14:paraId="56E09CB6" w14:textId="77777777" w:rsidR="00A05A45" w:rsidRPr="00A05A45" w:rsidRDefault="00A05A45" w:rsidP="00A05A45">
      <w:pPr>
        <w:pStyle w:val="ListParagraph"/>
        <w:numPr>
          <w:ilvl w:val="0"/>
          <w:numId w:val="8"/>
        </w:numPr>
        <w:spacing w:after="160" w:line="278" w:lineRule="auto"/>
        <w:contextualSpacing/>
        <w:rPr>
          <w:sz w:val="24"/>
          <w:u w:val="single"/>
        </w:rPr>
      </w:pPr>
      <w:r w:rsidRPr="00A05A45">
        <w:rPr>
          <w:sz w:val="24"/>
          <w:u w:val="single"/>
        </w:rPr>
        <w:t>Which processor has the highest performance for the instructions per second?</w:t>
      </w:r>
    </w:p>
    <w:p w14:paraId="01E8D361" w14:textId="77777777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>We know,</w:t>
      </w:r>
    </w:p>
    <w:p w14:paraId="5C01DADF" w14:textId="0E381103" w:rsidR="00A05A45" w:rsidRPr="00A05A45" w:rsidRDefault="00A05A45" w:rsidP="00E45C1B">
      <w:pPr>
        <w:ind w:left="720" w:firstLine="720"/>
        <w:rPr>
          <w:sz w:val="24"/>
        </w:rPr>
      </w:pPr>
      <w:r w:rsidRPr="00A05A45">
        <w:rPr>
          <w:sz w:val="24"/>
        </w:rPr>
        <w:t>The formula is</w:t>
      </w:r>
      <w:r w:rsidR="00834155">
        <w:rPr>
          <w:sz w:val="24"/>
        </w:rPr>
        <w:t>: Instruction per second (IPS),</w:t>
      </w:r>
      <w:r w:rsidRPr="00A05A45">
        <w:rPr>
          <w:sz w:val="24"/>
        </w:rPr>
        <w:t xml:space="preserve"> IPS= (Clock Rate / CPI) </w:t>
      </w:r>
    </w:p>
    <w:p w14:paraId="4E36846A" w14:textId="77777777" w:rsidR="00A05A45" w:rsidRPr="00A05A45" w:rsidRDefault="00A05A45" w:rsidP="00A05A45">
      <w:pPr>
        <w:ind w:left="720"/>
        <w:rPr>
          <w:rStyle w:val="katex-mathml"/>
          <w:sz w:val="24"/>
        </w:rPr>
      </w:pPr>
    </w:p>
    <w:p w14:paraId="1C82BA77" w14:textId="77777777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 xml:space="preserve">For </w:t>
      </w:r>
      <w:r w:rsidRPr="00834155">
        <w:rPr>
          <w:i/>
          <w:iCs/>
          <w:sz w:val="24"/>
        </w:rPr>
        <w:t>Proc1</w:t>
      </w:r>
      <w:r w:rsidRPr="00A05A45">
        <w:rPr>
          <w:sz w:val="24"/>
        </w:rPr>
        <w:t>:</w:t>
      </w:r>
    </w:p>
    <w:p w14:paraId="5E38268B" w14:textId="4B544D51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ab/>
        <w:t xml:space="preserve">IPS </w:t>
      </w:r>
      <w:r w:rsidR="00834155">
        <w:rPr>
          <w:sz w:val="24"/>
        </w:rPr>
        <w:t xml:space="preserve">for </w:t>
      </w:r>
      <w:r w:rsidRPr="00834155">
        <w:rPr>
          <w:i/>
          <w:iCs/>
          <w:sz w:val="24"/>
        </w:rPr>
        <w:t>Proc1</w:t>
      </w:r>
      <w:r w:rsidR="000D1700">
        <w:rPr>
          <w:i/>
          <w:iCs/>
          <w:sz w:val="24"/>
        </w:rPr>
        <w:t xml:space="preserve"> </w:t>
      </w:r>
      <w:r w:rsidRPr="00A05A45">
        <w:rPr>
          <w:sz w:val="24"/>
        </w:rPr>
        <w:t xml:space="preserve">​= </w:t>
      </w:r>
      <w:r w:rsidR="000D1700">
        <w:rPr>
          <w:sz w:val="24"/>
        </w:rPr>
        <w:t>(</w:t>
      </w:r>
      <w:r w:rsidRPr="00A05A45">
        <w:rPr>
          <w:sz w:val="24"/>
        </w:rPr>
        <w:t>4×10</w:t>
      </w:r>
      <w:r w:rsidRPr="00A05A45">
        <w:rPr>
          <w:sz w:val="24"/>
          <w:vertAlign w:val="superscript"/>
        </w:rPr>
        <w:t>9</w:t>
      </w:r>
      <w:r w:rsidRPr="00A05A45">
        <w:rPr>
          <w:sz w:val="24"/>
        </w:rPr>
        <w:t>​ / 2.5</w:t>
      </w:r>
      <w:r w:rsidR="000D1700">
        <w:rPr>
          <w:sz w:val="24"/>
        </w:rPr>
        <w:t>)</w:t>
      </w:r>
      <w:r w:rsidRPr="00A05A45">
        <w:rPr>
          <w:sz w:val="24"/>
        </w:rPr>
        <w:t xml:space="preserve"> =</w:t>
      </w:r>
      <w:r w:rsidR="000D1700">
        <w:rPr>
          <w:sz w:val="24"/>
        </w:rPr>
        <w:t xml:space="preserve"> </w:t>
      </w:r>
      <w:r w:rsidRPr="00A05A45">
        <w:rPr>
          <w:sz w:val="24"/>
        </w:rPr>
        <w:t>1.6×10</w:t>
      </w:r>
      <w:r w:rsidRPr="00A05A45">
        <w:rPr>
          <w:sz w:val="24"/>
          <w:vertAlign w:val="superscript"/>
        </w:rPr>
        <w:t>9</w:t>
      </w:r>
    </w:p>
    <w:p w14:paraId="2B2B8EFE" w14:textId="77777777" w:rsidR="00A05A45" w:rsidRPr="00A05A45" w:rsidRDefault="00A05A45" w:rsidP="00A05A45">
      <w:pPr>
        <w:ind w:left="720"/>
        <w:rPr>
          <w:sz w:val="24"/>
        </w:rPr>
      </w:pPr>
    </w:p>
    <w:p w14:paraId="411980B6" w14:textId="77777777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 xml:space="preserve">For </w:t>
      </w:r>
      <w:r w:rsidRPr="00834155">
        <w:rPr>
          <w:i/>
          <w:iCs/>
          <w:sz w:val="24"/>
        </w:rPr>
        <w:t>Proc2</w:t>
      </w:r>
      <w:r w:rsidRPr="00A05A45">
        <w:rPr>
          <w:sz w:val="24"/>
        </w:rPr>
        <w:t>:</w:t>
      </w:r>
    </w:p>
    <w:p w14:paraId="0A6BA92D" w14:textId="7C26F7C3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ab/>
        <w:t xml:space="preserve">IPS </w:t>
      </w:r>
      <w:r w:rsidR="00834155">
        <w:rPr>
          <w:sz w:val="24"/>
        </w:rPr>
        <w:t xml:space="preserve">for </w:t>
      </w:r>
      <w:r w:rsidRPr="00834155">
        <w:rPr>
          <w:i/>
          <w:iCs/>
          <w:sz w:val="24"/>
        </w:rPr>
        <w:t>Proc2</w:t>
      </w:r>
      <w:r w:rsidR="000D1700">
        <w:rPr>
          <w:i/>
          <w:iCs/>
          <w:sz w:val="24"/>
        </w:rPr>
        <w:t xml:space="preserve"> </w:t>
      </w:r>
      <w:r w:rsidRPr="00A05A45">
        <w:rPr>
          <w:sz w:val="24"/>
        </w:rPr>
        <w:t xml:space="preserve">= </w:t>
      </w:r>
      <w:r w:rsidR="000D1700">
        <w:rPr>
          <w:sz w:val="24"/>
        </w:rPr>
        <w:t>(</w:t>
      </w:r>
      <w:r w:rsidRPr="00A05A45">
        <w:rPr>
          <w:sz w:val="24"/>
        </w:rPr>
        <w:t>3×10</w:t>
      </w:r>
      <w:r w:rsidRPr="00A05A45">
        <w:rPr>
          <w:sz w:val="24"/>
          <w:vertAlign w:val="superscript"/>
        </w:rPr>
        <w:t>9​</w:t>
      </w:r>
      <w:r w:rsidRPr="00A05A45">
        <w:rPr>
          <w:sz w:val="24"/>
        </w:rPr>
        <w:t xml:space="preserve"> / 2.0</w:t>
      </w:r>
      <w:r w:rsidR="000D1700">
        <w:rPr>
          <w:sz w:val="24"/>
        </w:rPr>
        <w:t>)</w:t>
      </w:r>
      <w:r w:rsidRPr="00A05A45">
        <w:rPr>
          <w:sz w:val="24"/>
        </w:rPr>
        <w:t xml:space="preserve"> =</w:t>
      </w:r>
      <w:r w:rsidR="000D1700">
        <w:rPr>
          <w:sz w:val="24"/>
        </w:rPr>
        <w:t xml:space="preserve"> </w:t>
      </w:r>
      <w:r w:rsidRPr="00A05A45">
        <w:rPr>
          <w:sz w:val="24"/>
        </w:rPr>
        <w:t>1.5×10</w:t>
      </w:r>
      <w:r w:rsidRPr="00A05A45">
        <w:rPr>
          <w:sz w:val="24"/>
          <w:vertAlign w:val="superscript"/>
        </w:rPr>
        <w:t>9</w:t>
      </w:r>
    </w:p>
    <w:p w14:paraId="5F45DBC4" w14:textId="77777777" w:rsidR="00A05A45" w:rsidRPr="00A05A45" w:rsidRDefault="00A05A45" w:rsidP="00A05A45">
      <w:pPr>
        <w:ind w:left="720"/>
        <w:rPr>
          <w:sz w:val="24"/>
        </w:rPr>
      </w:pPr>
    </w:p>
    <w:p w14:paraId="160CE5CB" w14:textId="77777777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 xml:space="preserve">For </w:t>
      </w:r>
      <w:r w:rsidRPr="00834155">
        <w:rPr>
          <w:i/>
          <w:iCs/>
          <w:sz w:val="24"/>
        </w:rPr>
        <w:t>Proc3</w:t>
      </w:r>
      <w:r w:rsidRPr="00A05A45">
        <w:rPr>
          <w:sz w:val="24"/>
        </w:rPr>
        <w:t>:</w:t>
      </w:r>
    </w:p>
    <w:p w14:paraId="07D84C54" w14:textId="7DFBDDC9" w:rsidR="00A05A45" w:rsidRPr="00A05A45" w:rsidRDefault="00A05A45" w:rsidP="00A05A45">
      <w:pPr>
        <w:ind w:left="720"/>
        <w:rPr>
          <w:sz w:val="24"/>
          <w:vertAlign w:val="superscript"/>
        </w:rPr>
      </w:pPr>
      <w:r w:rsidRPr="00A05A45">
        <w:rPr>
          <w:sz w:val="24"/>
        </w:rPr>
        <w:tab/>
        <w:t xml:space="preserve">IPS </w:t>
      </w:r>
      <w:r w:rsidR="00834155">
        <w:rPr>
          <w:sz w:val="24"/>
        </w:rPr>
        <w:t xml:space="preserve">for </w:t>
      </w:r>
      <w:r w:rsidRPr="00834155">
        <w:rPr>
          <w:i/>
          <w:iCs/>
          <w:sz w:val="24"/>
        </w:rPr>
        <w:t>Proc3</w:t>
      </w:r>
      <w:r w:rsidR="000D1700">
        <w:rPr>
          <w:i/>
          <w:iCs/>
          <w:sz w:val="24"/>
        </w:rPr>
        <w:t xml:space="preserve"> </w:t>
      </w:r>
      <w:r w:rsidRPr="00A05A45">
        <w:rPr>
          <w:sz w:val="24"/>
        </w:rPr>
        <w:t xml:space="preserve">​= </w:t>
      </w:r>
      <w:r w:rsidR="000D1700">
        <w:rPr>
          <w:sz w:val="24"/>
        </w:rPr>
        <w:t>(</w:t>
      </w:r>
      <w:r w:rsidRPr="00A05A45">
        <w:rPr>
          <w:sz w:val="24"/>
        </w:rPr>
        <w:t>3.8×10</w:t>
      </w:r>
      <w:r w:rsidRPr="00A05A45">
        <w:rPr>
          <w:sz w:val="24"/>
          <w:vertAlign w:val="superscript"/>
        </w:rPr>
        <w:t>9</w:t>
      </w:r>
      <w:r w:rsidRPr="00A05A45">
        <w:rPr>
          <w:sz w:val="24"/>
        </w:rPr>
        <w:t>​ / 2.1</w:t>
      </w:r>
      <w:r w:rsidR="000D1700">
        <w:rPr>
          <w:sz w:val="24"/>
        </w:rPr>
        <w:t>)</w:t>
      </w:r>
      <w:r w:rsidRPr="00A05A45">
        <w:rPr>
          <w:sz w:val="24"/>
        </w:rPr>
        <w:t xml:space="preserve"> =</w:t>
      </w:r>
      <w:r w:rsidR="000D1700">
        <w:rPr>
          <w:sz w:val="24"/>
        </w:rPr>
        <w:t xml:space="preserve"> </w:t>
      </w:r>
      <w:r w:rsidRPr="00A05A45">
        <w:rPr>
          <w:sz w:val="24"/>
        </w:rPr>
        <w:t>1.8095×10</w:t>
      </w:r>
      <w:r w:rsidRPr="00A05A45">
        <w:rPr>
          <w:sz w:val="24"/>
          <w:vertAlign w:val="superscript"/>
        </w:rPr>
        <w:t>9</w:t>
      </w:r>
    </w:p>
    <w:p w14:paraId="0FF4F31B" w14:textId="77777777" w:rsidR="00A05A45" w:rsidRPr="00A05A45" w:rsidRDefault="00A05A45" w:rsidP="00A05A45">
      <w:pPr>
        <w:ind w:left="720"/>
        <w:rPr>
          <w:sz w:val="24"/>
          <w:vertAlign w:val="superscript"/>
        </w:rPr>
      </w:pPr>
    </w:p>
    <w:p w14:paraId="755373C6" w14:textId="77777777" w:rsidR="00834155" w:rsidRDefault="00834155" w:rsidP="00A05A45">
      <w:pPr>
        <w:ind w:left="720"/>
        <w:rPr>
          <w:sz w:val="24"/>
        </w:rPr>
      </w:pPr>
      <w:r>
        <w:rPr>
          <w:sz w:val="24"/>
        </w:rPr>
        <w:t>We can write,</w:t>
      </w:r>
    </w:p>
    <w:p w14:paraId="0B098DC8" w14:textId="0890DDA5" w:rsidR="00834155" w:rsidRPr="00A05A45" w:rsidRDefault="00A05A45" w:rsidP="00834155">
      <w:pPr>
        <w:ind w:left="720"/>
        <w:rPr>
          <w:sz w:val="24"/>
        </w:rPr>
      </w:pPr>
      <w:r w:rsidRPr="00834155">
        <w:rPr>
          <w:i/>
          <w:iCs/>
          <w:sz w:val="24"/>
        </w:rPr>
        <w:t>Proc3</w:t>
      </w:r>
      <w:r w:rsidRPr="00A05A45">
        <w:rPr>
          <w:sz w:val="24"/>
        </w:rPr>
        <w:t xml:space="preserve"> has the highest performance with </w:t>
      </w:r>
      <w:r w:rsidRPr="00A05A45">
        <w:rPr>
          <w:rStyle w:val="katex-mathml"/>
          <w:sz w:val="24"/>
        </w:rPr>
        <w:t>1.8095×10</w:t>
      </w:r>
      <w:r w:rsidRPr="00A05A45">
        <w:rPr>
          <w:rStyle w:val="katex-mathml"/>
          <w:sz w:val="24"/>
          <w:vertAlign w:val="superscript"/>
        </w:rPr>
        <w:t>9</w:t>
      </w:r>
      <w:r w:rsidRPr="00A05A45">
        <w:rPr>
          <w:rStyle w:val="katex-mathml"/>
          <w:sz w:val="24"/>
        </w:rPr>
        <w:t xml:space="preserve"> </w:t>
      </w:r>
      <w:r w:rsidRPr="00A05A45">
        <w:rPr>
          <w:sz w:val="24"/>
        </w:rPr>
        <w:t>instructions per second.</w:t>
      </w:r>
    </w:p>
    <w:p w14:paraId="1B8E0A2C" w14:textId="77777777" w:rsidR="00A05A45" w:rsidRDefault="00A05A45" w:rsidP="00A05A45">
      <w:pPr>
        <w:rPr>
          <w:sz w:val="24"/>
        </w:rPr>
      </w:pPr>
    </w:p>
    <w:p w14:paraId="1F5D2ECD" w14:textId="77777777" w:rsidR="000D1700" w:rsidRDefault="000D1700" w:rsidP="00A05A45">
      <w:pPr>
        <w:rPr>
          <w:sz w:val="24"/>
        </w:rPr>
      </w:pPr>
    </w:p>
    <w:p w14:paraId="5AAB1046" w14:textId="77777777" w:rsidR="000D1700" w:rsidRDefault="000D1700" w:rsidP="00A05A45">
      <w:pPr>
        <w:rPr>
          <w:sz w:val="24"/>
        </w:rPr>
      </w:pPr>
    </w:p>
    <w:p w14:paraId="2D5C2662" w14:textId="77777777" w:rsidR="000D1700" w:rsidRPr="00A05A45" w:rsidRDefault="000D1700" w:rsidP="00A05A45">
      <w:pPr>
        <w:rPr>
          <w:sz w:val="24"/>
        </w:rPr>
      </w:pPr>
    </w:p>
    <w:p w14:paraId="3328FD0C" w14:textId="77777777" w:rsidR="00A05A45" w:rsidRPr="00A05A45" w:rsidRDefault="00A05A45" w:rsidP="00A05A45">
      <w:pPr>
        <w:pStyle w:val="ListParagraph"/>
        <w:numPr>
          <w:ilvl w:val="0"/>
          <w:numId w:val="8"/>
        </w:numPr>
        <w:spacing w:line="278" w:lineRule="auto"/>
        <w:contextualSpacing/>
        <w:rPr>
          <w:sz w:val="24"/>
          <w:u w:val="single"/>
        </w:rPr>
      </w:pPr>
      <w:r w:rsidRPr="00A05A45">
        <w:rPr>
          <w:sz w:val="24"/>
          <w:u w:val="single"/>
        </w:rPr>
        <w:t>If each processor executes a program in 12 seconds, what is the number of cycles and the number of instructions respectively?</w:t>
      </w:r>
    </w:p>
    <w:p w14:paraId="46807EA4" w14:textId="77777777" w:rsidR="00A05A45" w:rsidRPr="00A05A45" w:rsidRDefault="00A05A45" w:rsidP="00A05A45">
      <w:pPr>
        <w:pStyle w:val="ListParagraph"/>
        <w:rPr>
          <w:sz w:val="24"/>
        </w:rPr>
      </w:pPr>
    </w:p>
    <w:p w14:paraId="4A8725C8" w14:textId="77777777" w:rsidR="00A05A45" w:rsidRPr="00A05A45" w:rsidRDefault="00A05A45" w:rsidP="00A05A45">
      <w:pPr>
        <w:pStyle w:val="ListParagraph"/>
        <w:rPr>
          <w:sz w:val="24"/>
        </w:rPr>
      </w:pPr>
      <w:r w:rsidRPr="00A05A45">
        <w:rPr>
          <w:sz w:val="24"/>
        </w:rPr>
        <w:t>We know,</w:t>
      </w:r>
    </w:p>
    <w:p w14:paraId="3DC13915" w14:textId="08090CDD" w:rsidR="00A05A45" w:rsidRPr="00A05A45" w:rsidRDefault="00A05A45" w:rsidP="00834155">
      <w:pPr>
        <w:pStyle w:val="ListParagraph"/>
        <w:ind w:firstLine="720"/>
        <w:rPr>
          <w:sz w:val="24"/>
        </w:rPr>
      </w:pPr>
      <w:r w:rsidRPr="00A05A45">
        <w:rPr>
          <w:rStyle w:val="mord"/>
          <w:sz w:val="24"/>
        </w:rPr>
        <w:t>Number of Cycles</w:t>
      </w:r>
      <w:r w:rsidR="00E45C1B">
        <w:rPr>
          <w:rStyle w:val="mord"/>
          <w:sz w:val="24"/>
        </w:rPr>
        <w:t xml:space="preserve"> </w:t>
      </w:r>
      <w:r w:rsidRPr="00A05A45">
        <w:rPr>
          <w:rStyle w:val="mrel"/>
          <w:sz w:val="24"/>
        </w:rPr>
        <w:t>= (</w:t>
      </w:r>
      <w:r w:rsidRPr="00A05A45">
        <w:rPr>
          <w:rStyle w:val="mord"/>
          <w:sz w:val="24"/>
        </w:rPr>
        <w:t xml:space="preserve">Clock Rate </w:t>
      </w:r>
      <w:r w:rsidRPr="00A05A45">
        <w:rPr>
          <w:rStyle w:val="mbin"/>
          <w:sz w:val="24"/>
        </w:rPr>
        <w:t xml:space="preserve">x </w:t>
      </w:r>
      <w:r w:rsidRPr="00A05A45">
        <w:rPr>
          <w:rStyle w:val="mord"/>
          <w:sz w:val="24"/>
        </w:rPr>
        <w:t>Execution Time)</w:t>
      </w:r>
    </w:p>
    <w:p w14:paraId="38B7A2C9" w14:textId="5E3F3002" w:rsidR="00A05A45" w:rsidRPr="00A05A45" w:rsidRDefault="00A05A45" w:rsidP="00834155">
      <w:pPr>
        <w:pStyle w:val="ListParagraph"/>
        <w:ind w:firstLine="720"/>
        <w:rPr>
          <w:rStyle w:val="katex-mathml"/>
          <w:sz w:val="24"/>
        </w:rPr>
      </w:pPr>
      <w:r w:rsidRPr="00A05A45">
        <w:rPr>
          <w:rStyle w:val="katex-mathml"/>
          <w:sz w:val="24"/>
        </w:rPr>
        <w:t>Number of Instructions</w:t>
      </w:r>
      <w:r w:rsidR="00E45C1B">
        <w:rPr>
          <w:rStyle w:val="katex-mathml"/>
          <w:sz w:val="24"/>
        </w:rPr>
        <w:t xml:space="preserve"> </w:t>
      </w:r>
      <w:r w:rsidRPr="00A05A45">
        <w:rPr>
          <w:rStyle w:val="katex-mathml"/>
          <w:sz w:val="24"/>
        </w:rPr>
        <w:t>= (Number of Cycles / CPI)</w:t>
      </w:r>
    </w:p>
    <w:p w14:paraId="77ECCFC9" w14:textId="77777777" w:rsidR="00A05A45" w:rsidRPr="00A05A45" w:rsidRDefault="00A05A45" w:rsidP="00A05A45">
      <w:pPr>
        <w:pStyle w:val="ListParagraph"/>
        <w:rPr>
          <w:rStyle w:val="katex-mathml"/>
          <w:sz w:val="24"/>
        </w:rPr>
      </w:pPr>
    </w:p>
    <w:p w14:paraId="52EC38E5" w14:textId="77777777" w:rsidR="00A05A45" w:rsidRPr="00A05A45" w:rsidRDefault="00A05A45" w:rsidP="00A05A45">
      <w:pPr>
        <w:pStyle w:val="ListParagraph"/>
        <w:rPr>
          <w:rStyle w:val="katex-mathml"/>
          <w:sz w:val="24"/>
        </w:rPr>
      </w:pPr>
    </w:p>
    <w:p w14:paraId="4B4F922A" w14:textId="77777777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 xml:space="preserve">For </w:t>
      </w:r>
      <w:r w:rsidRPr="00834155">
        <w:rPr>
          <w:i/>
          <w:iCs/>
          <w:sz w:val="24"/>
        </w:rPr>
        <w:t>Proc1</w:t>
      </w:r>
      <w:r w:rsidRPr="00A05A45">
        <w:rPr>
          <w:sz w:val="24"/>
        </w:rPr>
        <w:t>:</w:t>
      </w:r>
    </w:p>
    <w:p w14:paraId="46A74174" w14:textId="41D732F7" w:rsidR="00A05A45" w:rsidRPr="00A05A45" w:rsidRDefault="00A05A45" w:rsidP="00A05A45">
      <w:pPr>
        <w:ind w:left="720" w:firstLine="720"/>
        <w:rPr>
          <w:sz w:val="24"/>
        </w:rPr>
      </w:pPr>
      <w:r w:rsidRPr="00A05A45">
        <w:rPr>
          <w:sz w:val="24"/>
        </w:rPr>
        <w:t xml:space="preserve">Number of Cycles for </w:t>
      </w:r>
      <w:r w:rsidRPr="00834155">
        <w:rPr>
          <w:i/>
          <w:iCs/>
          <w:sz w:val="24"/>
        </w:rPr>
        <w:t>Proc1</w:t>
      </w:r>
      <w:r w:rsidR="00834155">
        <w:rPr>
          <w:i/>
          <w:iCs/>
          <w:sz w:val="24"/>
        </w:rPr>
        <w:t xml:space="preserve"> </w:t>
      </w:r>
      <w:r w:rsidRPr="00A05A45">
        <w:rPr>
          <w:sz w:val="24"/>
        </w:rPr>
        <w:t>= (4 x 10</w:t>
      </w:r>
      <w:r w:rsidRPr="00A05A45">
        <w:rPr>
          <w:sz w:val="24"/>
          <w:vertAlign w:val="superscript"/>
        </w:rPr>
        <w:t xml:space="preserve">9 </w:t>
      </w:r>
      <w:r w:rsidRPr="00A05A45">
        <w:rPr>
          <w:sz w:val="24"/>
        </w:rPr>
        <w:t>x 12)</w:t>
      </w:r>
      <w:r w:rsidR="00834155">
        <w:rPr>
          <w:sz w:val="24"/>
        </w:rPr>
        <w:t xml:space="preserve"> </w:t>
      </w:r>
      <w:r w:rsidRPr="00A05A45">
        <w:rPr>
          <w:sz w:val="24"/>
        </w:rPr>
        <w:t>= 48 x 10</w:t>
      </w:r>
      <w:r w:rsidRPr="00A05A45">
        <w:rPr>
          <w:sz w:val="24"/>
          <w:vertAlign w:val="superscript"/>
        </w:rPr>
        <w:t>9</w:t>
      </w:r>
    </w:p>
    <w:p w14:paraId="1986E412" w14:textId="3335B3E0" w:rsidR="00A05A45" w:rsidRPr="00A05A45" w:rsidRDefault="00A05A45" w:rsidP="00A05A45">
      <w:pPr>
        <w:ind w:left="720" w:firstLine="720"/>
        <w:rPr>
          <w:sz w:val="24"/>
        </w:rPr>
      </w:pPr>
      <w:r w:rsidRPr="00A05A45">
        <w:rPr>
          <w:sz w:val="24"/>
        </w:rPr>
        <w:t xml:space="preserve">Number of Instructions for </w:t>
      </w:r>
      <w:r w:rsidRPr="00834155">
        <w:rPr>
          <w:i/>
          <w:iCs/>
          <w:sz w:val="24"/>
        </w:rPr>
        <w:t>Proc1</w:t>
      </w:r>
      <w:r w:rsidR="00834155">
        <w:rPr>
          <w:i/>
          <w:iCs/>
          <w:sz w:val="24"/>
        </w:rPr>
        <w:t xml:space="preserve"> </w:t>
      </w:r>
      <w:r w:rsidRPr="00A05A45">
        <w:rPr>
          <w:sz w:val="24"/>
        </w:rPr>
        <w:t>= (48 x 10</w:t>
      </w:r>
      <w:r w:rsidRPr="00A05A45">
        <w:rPr>
          <w:sz w:val="24"/>
          <w:vertAlign w:val="superscript"/>
        </w:rPr>
        <w:t>9</w:t>
      </w:r>
      <w:r w:rsidRPr="00A05A45">
        <w:rPr>
          <w:sz w:val="24"/>
        </w:rPr>
        <w:t xml:space="preserve"> / 2.5) = 19.2 x 10</w:t>
      </w:r>
      <w:r w:rsidRPr="00A05A45">
        <w:rPr>
          <w:sz w:val="24"/>
          <w:vertAlign w:val="superscript"/>
        </w:rPr>
        <w:t>9</w:t>
      </w:r>
    </w:p>
    <w:p w14:paraId="66E853B7" w14:textId="77777777" w:rsidR="00A05A45" w:rsidRPr="00A05A45" w:rsidRDefault="00A05A45" w:rsidP="00A05A45">
      <w:pPr>
        <w:rPr>
          <w:sz w:val="24"/>
        </w:rPr>
      </w:pPr>
    </w:p>
    <w:p w14:paraId="79E070C3" w14:textId="77777777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 xml:space="preserve">For </w:t>
      </w:r>
      <w:r w:rsidRPr="00834155">
        <w:rPr>
          <w:i/>
          <w:iCs/>
          <w:sz w:val="24"/>
        </w:rPr>
        <w:t>Proc2</w:t>
      </w:r>
      <w:r w:rsidRPr="00A05A45">
        <w:rPr>
          <w:sz w:val="24"/>
        </w:rPr>
        <w:t>:</w:t>
      </w:r>
    </w:p>
    <w:p w14:paraId="3252EE83" w14:textId="77CAF3B6" w:rsidR="00A05A45" w:rsidRPr="00A05A45" w:rsidRDefault="00A05A45" w:rsidP="00A05A45">
      <w:pPr>
        <w:ind w:left="720" w:firstLine="720"/>
        <w:rPr>
          <w:sz w:val="24"/>
        </w:rPr>
      </w:pPr>
      <w:r w:rsidRPr="00A05A45">
        <w:rPr>
          <w:sz w:val="24"/>
        </w:rPr>
        <w:t xml:space="preserve">Number of Cycles for </w:t>
      </w:r>
      <w:r w:rsidRPr="00834155">
        <w:rPr>
          <w:i/>
          <w:iCs/>
          <w:sz w:val="24"/>
        </w:rPr>
        <w:t>Proc</w:t>
      </w:r>
      <w:r w:rsidR="00834155">
        <w:rPr>
          <w:i/>
          <w:iCs/>
          <w:sz w:val="24"/>
        </w:rPr>
        <w:t xml:space="preserve">2 </w:t>
      </w:r>
      <w:r w:rsidRPr="00A05A45">
        <w:rPr>
          <w:sz w:val="24"/>
        </w:rPr>
        <w:t>= (3 x 10</w:t>
      </w:r>
      <w:r w:rsidRPr="00A05A45">
        <w:rPr>
          <w:sz w:val="24"/>
          <w:vertAlign w:val="superscript"/>
        </w:rPr>
        <w:t xml:space="preserve">9 </w:t>
      </w:r>
      <w:r w:rsidRPr="00A05A45">
        <w:rPr>
          <w:sz w:val="24"/>
        </w:rPr>
        <w:t>x 12)</w:t>
      </w:r>
      <w:r w:rsidR="00834155">
        <w:rPr>
          <w:sz w:val="24"/>
        </w:rPr>
        <w:t xml:space="preserve"> </w:t>
      </w:r>
      <w:r w:rsidRPr="00A05A45">
        <w:rPr>
          <w:sz w:val="24"/>
        </w:rPr>
        <w:t>= 36 x 10</w:t>
      </w:r>
      <w:r w:rsidRPr="00A05A45">
        <w:rPr>
          <w:sz w:val="24"/>
          <w:vertAlign w:val="superscript"/>
        </w:rPr>
        <w:t>9</w:t>
      </w:r>
    </w:p>
    <w:p w14:paraId="3294F33A" w14:textId="2E18A632" w:rsidR="00A05A45" w:rsidRPr="00A05A45" w:rsidRDefault="00A05A45" w:rsidP="00A05A45">
      <w:pPr>
        <w:ind w:left="720" w:firstLine="720"/>
        <w:rPr>
          <w:sz w:val="24"/>
        </w:rPr>
      </w:pPr>
      <w:r w:rsidRPr="00A05A45">
        <w:rPr>
          <w:sz w:val="24"/>
        </w:rPr>
        <w:t xml:space="preserve">Number of Instructions for </w:t>
      </w:r>
      <w:r w:rsidRPr="00834155">
        <w:rPr>
          <w:i/>
          <w:iCs/>
          <w:sz w:val="24"/>
        </w:rPr>
        <w:t>Proc</w:t>
      </w:r>
      <w:r w:rsidR="00834155">
        <w:rPr>
          <w:i/>
          <w:iCs/>
          <w:sz w:val="24"/>
        </w:rPr>
        <w:t xml:space="preserve">2 </w:t>
      </w:r>
      <w:r w:rsidRPr="00A05A45">
        <w:rPr>
          <w:sz w:val="24"/>
        </w:rPr>
        <w:t>= (36 x 10</w:t>
      </w:r>
      <w:r w:rsidRPr="00A05A45">
        <w:rPr>
          <w:sz w:val="24"/>
          <w:vertAlign w:val="superscript"/>
        </w:rPr>
        <w:t>9</w:t>
      </w:r>
      <w:r w:rsidRPr="00A05A45">
        <w:rPr>
          <w:sz w:val="24"/>
        </w:rPr>
        <w:t xml:space="preserve"> / 2.0) = 18 x 10</w:t>
      </w:r>
      <w:r w:rsidRPr="00A05A45">
        <w:rPr>
          <w:sz w:val="24"/>
          <w:vertAlign w:val="superscript"/>
        </w:rPr>
        <w:t>9</w:t>
      </w:r>
    </w:p>
    <w:p w14:paraId="1743D788" w14:textId="77777777" w:rsidR="00A05A45" w:rsidRPr="00A05A45" w:rsidRDefault="00A05A45" w:rsidP="00A05A45">
      <w:pPr>
        <w:rPr>
          <w:sz w:val="24"/>
        </w:rPr>
      </w:pPr>
    </w:p>
    <w:p w14:paraId="20B03F9F" w14:textId="77777777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 xml:space="preserve">For </w:t>
      </w:r>
      <w:r w:rsidRPr="00834155">
        <w:rPr>
          <w:i/>
          <w:iCs/>
          <w:sz w:val="24"/>
        </w:rPr>
        <w:t>Proc3</w:t>
      </w:r>
      <w:r w:rsidRPr="00A05A45">
        <w:rPr>
          <w:sz w:val="24"/>
        </w:rPr>
        <w:t>:</w:t>
      </w:r>
    </w:p>
    <w:p w14:paraId="2485679E" w14:textId="3FF47FFC" w:rsidR="00A05A45" w:rsidRPr="00A05A45" w:rsidRDefault="00A05A45" w:rsidP="00A05A45">
      <w:pPr>
        <w:ind w:left="720" w:firstLine="720"/>
        <w:rPr>
          <w:sz w:val="24"/>
        </w:rPr>
      </w:pPr>
      <w:r w:rsidRPr="00A05A45">
        <w:rPr>
          <w:sz w:val="24"/>
        </w:rPr>
        <w:t xml:space="preserve">Number of Cycles for </w:t>
      </w:r>
      <w:r w:rsidRPr="00834155">
        <w:rPr>
          <w:i/>
          <w:iCs/>
          <w:sz w:val="24"/>
        </w:rPr>
        <w:t>Proc</w:t>
      </w:r>
      <w:r w:rsidR="00834155">
        <w:rPr>
          <w:i/>
          <w:iCs/>
          <w:sz w:val="24"/>
        </w:rPr>
        <w:t xml:space="preserve">3 </w:t>
      </w:r>
      <w:r w:rsidRPr="00A05A45">
        <w:rPr>
          <w:sz w:val="24"/>
        </w:rPr>
        <w:t>= (3.8 x 10</w:t>
      </w:r>
      <w:r w:rsidRPr="00A05A45">
        <w:rPr>
          <w:sz w:val="24"/>
          <w:vertAlign w:val="superscript"/>
        </w:rPr>
        <w:t xml:space="preserve">9 </w:t>
      </w:r>
      <w:r w:rsidRPr="00A05A45">
        <w:rPr>
          <w:sz w:val="24"/>
        </w:rPr>
        <w:t>x 12)</w:t>
      </w:r>
      <w:r w:rsidR="00834155">
        <w:rPr>
          <w:sz w:val="24"/>
        </w:rPr>
        <w:t xml:space="preserve"> </w:t>
      </w:r>
      <w:r w:rsidRPr="00A05A45">
        <w:rPr>
          <w:sz w:val="24"/>
        </w:rPr>
        <w:t>= 45.6 x 10</w:t>
      </w:r>
      <w:r w:rsidRPr="00A05A45">
        <w:rPr>
          <w:sz w:val="24"/>
          <w:vertAlign w:val="superscript"/>
        </w:rPr>
        <w:t>9</w:t>
      </w:r>
    </w:p>
    <w:p w14:paraId="2CE4DC5C" w14:textId="16291A00" w:rsidR="00A05A45" w:rsidRPr="00A05A45" w:rsidRDefault="00A05A45" w:rsidP="00A05A45">
      <w:pPr>
        <w:ind w:left="720" w:firstLine="720"/>
        <w:rPr>
          <w:sz w:val="24"/>
          <w:vertAlign w:val="superscript"/>
        </w:rPr>
      </w:pPr>
      <w:r w:rsidRPr="00A05A45">
        <w:rPr>
          <w:sz w:val="24"/>
        </w:rPr>
        <w:t xml:space="preserve">Number of Instructions for </w:t>
      </w:r>
      <w:r w:rsidRPr="00834155">
        <w:rPr>
          <w:i/>
          <w:iCs/>
          <w:sz w:val="24"/>
        </w:rPr>
        <w:t>Proc</w:t>
      </w:r>
      <w:r w:rsidR="00834155">
        <w:rPr>
          <w:i/>
          <w:iCs/>
          <w:sz w:val="24"/>
        </w:rPr>
        <w:t xml:space="preserve">3 </w:t>
      </w:r>
      <w:r w:rsidRPr="00A05A45">
        <w:rPr>
          <w:sz w:val="24"/>
        </w:rPr>
        <w:t>= (45.6 x 10</w:t>
      </w:r>
      <w:r w:rsidRPr="00A05A45">
        <w:rPr>
          <w:sz w:val="24"/>
          <w:vertAlign w:val="superscript"/>
        </w:rPr>
        <w:t>9</w:t>
      </w:r>
      <w:r w:rsidRPr="00A05A45">
        <w:rPr>
          <w:sz w:val="24"/>
        </w:rPr>
        <w:t xml:space="preserve"> / 2.1) = 21.7143 x 10</w:t>
      </w:r>
      <w:r w:rsidRPr="00A05A45">
        <w:rPr>
          <w:sz w:val="24"/>
          <w:vertAlign w:val="superscript"/>
        </w:rPr>
        <w:t>9</w:t>
      </w:r>
    </w:p>
    <w:p w14:paraId="62E68598" w14:textId="77777777" w:rsidR="00A05A45" w:rsidRPr="00A05A45" w:rsidRDefault="00A05A45" w:rsidP="00A05A45">
      <w:pPr>
        <w:rPr>
          <w:sz w:val="24"/>
        </w:rPr>
      </w:pPr>
    </w:p>
    <w:p w14:paraId="409FFFB2" w14:textId="77777777" w:rsidR="00A05A45" w:rsidRPr="00A05A45" w:rsidRDefault="00A05A45" w:rsidP="00A05A45">
      <w:pPr>
        <w:rPr>
          <w:sz w:val="24"/>
        </w:rPr>
      </w:pPr>
      <w:r w:rsidRPr="00A05A45">
        <w:rPr>
          <w:sz w:val="24"/>
        </w:rPr>
        <w:tab/>
        <w:t>We can write,</w:t>
      </w:r>
    </w:p>
    <w:p w14:paraId="55212395" w14:textId="21DEAB8F" w:rsidR="00A05A45" w:rsidRPr="00A05A45" w:rsidRDefault="00A05A45" w:rsidP="00A05A45">
      <w:pPr>
        <w:rPr>
          <w:sz w:val="24"/>
        </w:rPr>
      </w:pPr>
      <w:r w:rsidRPr="00A05A45">
        <w:rPr>
          <w:sz w:val="24"/>
        </w:rPr>
        <w:tab/>
      </w:r>
      <w:r w:rsidR="00834155">
        <w:rPr>
          <w:sz w:val="24"/>
        </w:rPr>
        <w:tab/>
      </w:r>
      <w:r w:rsidRPr="00A05A45">
        <w:rPr>
          <w:sz w:val="24"/>
        </w:rPr>
        <w:t>The number of cycles and number of instructions for each processor:</w:t>
      </w:r>
    </w:p>
    <w:p w14:paraId="735EF5C0" w14:textId="77777777" w:rsidR="00A05A45" w:rsidRPr="00A05A45" w:rsidRDefault="00A05A45" w:rsidP="00834155">
      <w:pPr>
        <w:ind w:left="1440" w:firstLine="720"/>
        <w:rPr>
          <w:sz w:val="24"/>
        </w:rPr>
      </w:pPr>
      <w:r w:rsidRPr="00A05A45">
        <w:rPr>
          <w:sz w:val="24"/>
        </w:rPr>
        <w:t xml:space="preserve">For </w:t>
      </w:r>
      <w:r w:rsidRPr="00834155">
        <w:rPr>
          <w:i/>
          <w:iCs/>
          <w:sz w:val="24"/>
        </w:rPr>
        <w:t>Proc1</w:t>
      </w:r>
      <w:r w:rsidRPr="00A05A45">
        <w:rPr>
          <w:sz w:val="24"/>
        </w:rPr>
        <w:t>: 48 billion cycles, 19.2 billion instructions.</w:t>
      </w:r>
    </w:p>
    <w:p w14:paraId="1D06B2CD" w14:textId="77777777" w:rsidR="00A05A45" w:rsidRPr="00A05A45" w:rsidRDefault="00A05A45" w:rsidP="00834155">
      <w:pPr>
        <w:ind w:left="1440" w:firstLine="720"/>
        <w:rPr>
          <w:sz w:val="24"/>
        </w:rPr>
      </w:pPr>
      <w:r w:rsidRPr="00A05A45">
        <w:rPr>
          <w:sz w:val="24"/>
        </w:rPr>
        <w:t xml:space="preserve">For </w:t>
      </w:r>
      <w:r w:rsidRPr="00834155">
        <w:rPr>
          <w:i/>
          <w:iCs/>
          <w:sz w:val="24"/>
        </w:rPr>
        <w:t>Proc2</w:t>
      </w:r>
      <w:r w:rsidRPr="00A05A45">
        <w:rPr>
          <w:sz w:val="24"/>
        </w:rPr>
        <w:t>: 36 billion cycles, 18 billion instructions.</w:t>
      </w:r>
    </w:p>
    <w:p w14:paraId="25061341" w14:textId="77777777" w:rsidR="00A05A45" w:rsidRPr="00A05A45" w:rsidRDefault="00A05A45" w:rsidP="00834155">
      <w:pPr>
        <w:ind w:left="1440" w:firstLine="720"/>
        <w:rPr>
          <w:sz w:val="24"/>
        </w:rPr>
      </w:pPr>
      <w:r w:rsidRPr="00A05A45">
        <w:rPr>
          <w:sz w:val="24"/>
        </w:rPr>
        <w:t xml:space="preserve">For </w:t>
      </w:r>
      <w:r w:rsidRPr="00834155">
        <w:rPr>
          <w:i/>
          <w:iCs/>
          <w:sz w:val="24"/>
        </w:rPr>
        <w:t>Proc3</w:t>
      </w:r>
      <w:r w:rsidRPr="00A05A45">
        <w:rPr>
          <w:sz w:val="24"/>
        </w:rPr>
        <w:t>: 45.6 billion cycles, 21.7143 billion instructions.</w:t>
      </w:r>
    </w:p>
    <w:p w14:paraId="751D619A" w14:textId="77777777" w:rsidR="00A05A45" w:rsidRPr="00A05A45" w:rsidRDefault="00A05A45" w:rsidP="00A05A45">
      <w:pPr>
        <w:rPr>
          <w:sz w:val="24"/>
        </w:rPr>
      </w:pPr>
    </w:p>
    <w:p w14:paraId="03364B9B" w14:textId="77777777" w:rsidR="00A05A45" w:rsidRDefault="00A05A45" w:rsidP="00A05A45">
      <w:pPr>
        <w:rPr>
          <w:sz w:val="24"/>
        </w:rPr>
      </w:pPr>
    </w:p>
    <w:p w14:paraId="09C83CA2" w14:textId="77777777" w:rsidR="000D1700" w:rsidRDefault="000D1700" w:rsidP="00A05A45">
      <w:pPr>
        <w:rPr>
          <w:sz w:val="24"/>
        </w:rPr>
      </w:pPr>
    </w:p>
    <w:p w14:paraId="39A90763" w14:textId="77777777" w:rsidR="000D1700" w:rsidRPr="00A05A45" w:rsidRDefault="000D1700" w:rsidP="00A05A45">
      <w:pPr>
        <w:rPr>
          <w:sz w:val="24"/>
        </w:rPr>
      </w:pPr>
    </w:p>
    <w:p w14:paraId="54FF3A1F" w14:textId="77777777" w:rsidR="00A05A45" w:rsidRPr="00A05A45" w:rsidRDefault="00A05A45" w:rsidP="00A05A45">
      <w:pPr>
        <w:pStyle w:val="ListParagraph"/>
        <w:numPr>
          <w:ilvl w:val="0"/>
          <w:numId w:val="8"/>
        </w:numPr>
        <w:spacing w:line="278" w:lineRule="auto"/>
        <w:contextualSpacing/>
        <w:rPr>
          <w:sz w:val="24"/>
          <w:u w:val="single"/>
        </w:rPr>
      </w:pPr>
      <w:r w:rsidRPr="00A05A45">
        <w:rPr>
          <w:sz w:val="24"/>
          <w:u w:val="single"/>
        </w:rPr>
        <w:t>When reducing the execution time by 25% but this leads to an increase of 22% in the CPI, what clock rate should have for the time reduction?</w:t>
      </w:r>
    </w:p>
    <w:p w14:paraId="5E6595AC" w14:textId="77777777" w:rsidR="00A05A45" w:rsidRPr="00A05A45" w:rsidRDefault="00A05A45" w:rsidP="00A05A45">
      <w:pPr>
        <w:rPr>
          <w:sz w:val="24"/>
        </w:rPr>
      </w:pPr>
    </w:p>
    <w:p w14:paraId="7A2BD33A" w14:textId="77777777" w:rsidR="00A05A45" w:rsidRPr="00A05A45" w:rsidRDefault="00A05A45" w:rsidP="00A05A45">
      <w:pPr>
        <w:ind w:left="720"/>
        <w:rPr>
          <w:sz w:val="24"/>
        </w:rPr>
      </w:pPr>
      <w:r w:rsidRPr="00A05A45">
        <w:rPr>
          <w:sz w:val="24"/>
        </w:rPr>
        <w:t>Given data,</w:t>
      </w:r>
    </w:p>
    <w:p w14:paraId="7E535FE9" w14:textId="77777777" w:rsidR="00A05A45" w:rsidRPr="00A05A45" w:rsidRDefault="00A05A45" w:rsidP="00A05A45">
      <w:pPr>
        <w:ind w:left="720" w:firstLine="720"/>
        <w:rPr>
          <w:sz w:val="24"/>
        </w:rPr>
      </w:pPr>
      <w:r w:rsidRPr="00A05A45">
        <w:rPr>
          <w:sz w:val="24"/>
        </w:rPr>
        <w:t>Reduce execution time = 25%</w:t>
      </w:r>
    </w:p>
    <w:p w14:paraId="5F9379FC" w14:textId="77777777" w:rsidR="00A05A45" w:rsidRPr="00A05A45" w:rsidRDefault="00A05A45" w:rsidP="00A05A45">
      <w:pPr>
        <w:ind w:left="720" w:firstLine="720"/>
        <w:rPr>
          <w:sz w:val="24"/>
        </w:rPr>
      </w:pPr>
      <w:r w:rsidRPr="00A05A45">
        <w:rPr>
          <w:sz w:val="24"/>
        </w:rPr>
        <w:t xml:space="preserve">Original time = 12 seconds </w:t>
      </w:r>
    </w:p>
    <w:p w14:paraId="37BB9AA1" w14:textId="77777777" w:rsidR="00A05A45" w:rsidRPr="00A05A45" w:rsidRDefault="00A05A45" w:rsidP="00A05A45">
      <w:pPr>
        <w:ind w:left="720" w:firstLine="720"/>
        <w:rPr>
          <w:sz w:val="24"/>
        </w:rPr>
      </w:pPr>
      <w:r w:rsidRPr="00A05A45">
        <w:rPr>
          <w:sz w:val="24"/>
        </w:rPr>
        <w:t>CPI increase = 22%</w:t>
      </w:r>
    </w:p>
    <w:p w14:paraId="3327E369" w14:textId="47D5F7DC" w:rsidR="00A05A45" w:rsidRPr="00A05A45" w:rsidRDefault="00BA2583" w:rsidP="00A05A45">
      <w:pPr>
        <w:ind w:left="720"/>
        <w:rPr>
          <w:sz w:val="24"/>
        </w:rPr>
      </w:pPr>
      <w:r>
        <w:rPr>
          <w:sz w:val="24"/>
        </w:rPr>
        <w:t>And</w:t>
      </w:r>
      <w:r w:rsidR="00A05A45" w:rsidRPr="00A05A45">
        <w:rPr>
          <w:sz w:val="24"/>
        </w:rPr>
        <w:t>,</w:t>
      </w:r>
    </w:p>
    <w:p w14:paraId="1C4C1394" w14:textId="77777777" w:rsidR="00A05A45" w:rsidRPr="00A05A45" w:rsidRDefault="00A05A45" w:rsidP="00A05A45">
      <w:pPr>
        <w:ind w:left="720" w:firstLine="720"/>
        <w:rPr>
          <w:sz w:val="24"/>
        </w:rPr>
      </w:pPr>
      <w:r w:rsidRPr="00A05A45">
        <w:rPr>
          <w:sz w:val="24"/>
        </w:rPr>
        <w:t>New execution time = 75% of original time = (0.75 x 12) = 9 seconds</w:t>
      </w:r>
    </w:p>
    <w:p w14:paraId="2D97E5D7" w14:textId="77777777" w:rsidR="00A05A45" w:rsidRPr="00A05A45" w:rsidRDefault="00A05A45" w:rsidP="00A05A45">
      <w:pPr>
        <w:rPr>
          <w:sz w:val="24"/>
        </w:rPr>
      </w:pPr>
    </w:p>
    <w:p w14:paraId="3759311D" w14:textId="77777777" w:rsidR="00A05A45" w:rsidRPr="00A05A45" w:rsidRDefault="00A05A45" w:rsidP="00A05A45">
      <w:pPr>
        <w:pStyle w:val="NormalWeb"/>
        <w:spacing w:before="0" w:beforeAutospacing="0" w:after="0" w:afterAutospacing="0"/>
      </w:pPr>
      <w:r w:rsidRPr="00A05A45">
        <w:tab/>
        <w:t xml:space="preserve">For </w:t>
      </w:r>
      <w:r w:rsidRPr="00834155">
        <w:rPr>
          <w:i/>
          <w:iCs/>
        </w:rPr>
        <w:t>Proc1</w:t>
      </w:r>
      <w:r w:rsidRPr="00A05A45">
        <w:t>:</w:t>
      </w:r>
    </w:p>
    <w:p w14:paraId="73BDEE5D" w14:textId="77777777" w:rsidR="00A05A45" w:rsidRPr="00A05A45" w:rsidRDefault="00A05A45" w:rsidP="00A05A45">
      <w:pPr>
        <w:ind w:left="7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 xml:space="preserve">New CPI for </w:t>
      </w:r>
      <w:r w:rsidRPr="00834155">
        <w:rPr>
          <w:rFonts w:eastAsia="Times New Roman"/>
          <w:i/>
          <w:iCs/>
          <w:sz w:val="24"/>
        </w:rPr>
        <w:t>Proc1</w:t>
      </w:r>
      <w:r w:rsidRPr="00A05A45">
        <w:rPr>
          <w:rFonts w:eastAsia="Times New Roman"/>
          <w:sz w:val="24"/>
        </w:rPr>
        <w:t xml:space="preserve"> = (2.5 x 1.22) = 3.05</w:t>
      </w:r>
    </w:p>
    <w:p w14:paraId="586E54E7" w14:textId="77777777" w:rsidR="00A05A45" w:rsidRPr="00A05A45" w:rsidRDefault="00A05A45" w:rsidP="00A05A45">
      <w:pPr>
        <w:ind w:left="7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Required Clock Rate:</w:t>
      </w:r>
    </w:p>
    <w:p w14:paraId="1BBC0A25" w14:textId="77777777" w:rsidR="00A05A45" w:rsidRPr="00A05A45" w:rsidRDefault="00A05A45" w:rsidP="00A05A45">
      <w:pPr>
        <w:ind w:left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ab/>
      </w:r>
      <w:r w:rsidRPr="00A05A45">
        <w:rPr>
          <w:rFonts w:eastAsia="Times New Roman"/>
          <w:sz w:val="24"/>
        </w:rPr>
        <w:tab/>
        <w:t>We know,</w:t>
      </w:r>
    </w:p>
    <w:p w14:paraId="17DDFA52" w14:textId="77777777" w:rsidR="00A05A45" w:rsidRPr="00A05A45" w:rsidRDefault="00A05A45" w:rsidP="00834155">
      <w:pPr>
        <w:ind w:left="216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Clock Rate = (Number of Cycles / Execution Time)</w:t>
      </w:r>
    </w:p>
    <w:p w14:paraId="39D8DD34" w14:textId="77777777" w:rsidR="00A05A45" w:rsidRPr="00A05A45" w:rsidRDefault="00A05A45" w:rsidP="00834155">
      <w:pPr>
        <w:ind w:left="2160" w:firstLine="720"/>
        <w:rPr>
          <w:rFonts w:eastAsia="Times New Roman"/>
          <w:sz w:val="24"/>
          <w:vertAlign w:val="superscript"/>
        </w:rPr>
      </w:pPr>
      <w:r w:rsidRPr="00A05A45">
        <w:rPr>
          <w:rFonts w:eastAsia="Times New Roman"/>
          <w:sz w:val="24"/>
        </w:rPr>
        <w:t>Number of Instructions=19.2 x 10</w:t>
      </w:r>
      <w:r w:rsidRPr="00A05A45">
        <w:rPr>
          <w:rFonts w:eastAsia="Times New Roman"/>
          <w:sz w:val="24"/>
          <w:vertAlign w:val="superscript"/>
        </w:rPr>
        <w:t>9</w:t>
      </w:r>
    </w:p>
    <w:p w14:paraId="4FAADD52" w14:textId="77777777" w:rsidR="00A05A45" w:rsidRPr="00A05A45" w:rsidRDefault="00A05A45" w:rsidP="00A05A45">
      <w:pPr>
        <w:ind w:left="144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Again, we know,</w:t>
      </w:r>
    </w:p>
    <w:p w14:paraId="68F96CED" w14:textId="77777777" w:rsidR="00A05A45" w:rsidRPr="00A05A45" w:rsidRDefault="00A05A45" w:rsidP="00834155">
      <w:pPr>
        <w:ind w:left="216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Number of Cycles</w:t>
      </w:r>
      <w:r w:rsidRPr="00A05A45">
        <w:rPr>
          <w:rFonts w:eastAsia="Times New Roman"/>
          <w:sz w:val="24"/>
        </w:rPr>
        <w:tab/>
        <w:t>= New CPI x Number of Instructions</w:t>
      </w:r>
    </w:p>
    <w:p w14:paraId="43D4ADA5" w14:textId="77777777" w:rsidR="00A05A45" w:rsidRPr="00A05A45" w:rsidRDefault="00A05A45" w:rsidP="00834155">
      <w:pPr>
        <w:ind w:left="43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= (3.05 x 19.2 x 10</w:t>
      </w:r>
      <w:r w:rsidRPr="00A05A45">
        <w:rPr>
          <w:rFonts w:eastAsia="Times New Roman"/>
          <w:sz w:val="24"/>
          <w:vertAlign w:val="superscript"/>
        </w:rPr>
        <w:t>9</w:t>
      </w:r>
      <w:r w:rsidRPr="00A05A45">
        <w:rPr>
          <w:rFonts w:eastAsia="Times New Roman"/>
          <w:sz w:val="24"/>
        </w:rPr>
        <w:t>)</w:t>
      </w:r>
    </w:p>
    <w:p w14:paraId="51165BD9" w14:textId="77777777" w:rsidR="00A05A45" w:rsidRPr="00A05A45" w:rsidRDefault="00A05A45" w:rsidP="00834155">
      <w:pPr>
        <w:ind w:left="43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= 58.56 x 10</w:t>
      </w:r>
      <w:r w:rsidRPr="00A05A45">
        <w:rPr>
          <w:rFonts w:eastAsia="Times New Roman"/>
          <w:sz w:val="24"/>
          <w:vertAlign w:val="superscript"/>
        </w:rPr>
        <w:t>9</w:t>
      </w:r>
    </w:p>
    <w:p w14:paraId="61CE638E" w14:textId="77777777" w:rsidR="00A05A45" w:rsidRPr="00A05A45" w:rsidRDefault="00A05A45" w:rsidP="00834155">
      <w:pPr>
        <w:ind w:left="216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Required Clock Rate</w:t>
      </w:r>
      <w:r w:rsidRPr="00A05A45">
        <w:rPr>
          <w:rFonts w:eastAsia="Times New Roman"/>
          <w:sz w:val="24"/>
        </w:rPr>
        <w:tab/>
        <w:t>= (58.56 x 10</w:t>
      </w:r>
      <w:r w:rsidRPr="00A05A45">
        <w:rPr>
          <w:rFonts w:eastAsia="Times New Roman"/>
          <w:sz w:val="24"/>
          <w:vertAlign w:val="superscript"/>
        </w:rPr>
        <w:t>9</w:t>
      </w:r>
      <w:r w:rsidRPr="00A05A45">
        <w:rPr>
          <w:rFonts w:eastAsia="Times New Roman"/>
          <w:sz w:val="24"/>
        </w:rPr>
        <w:t xml:space="preserve"> / 9) = 6.5067 GHz</w:t>
      </w:r>
    </w:p>
    <w:p w14:paraId="45CE229D" w14:textId="77777777" w:rsidR="00A05A45" w:rsidRPr="00A05A45" w:rsidRDefault="00A05A45" w:rsidP="00A05A45">
      <w:pPr>
        <w:pStyle w:val="NormalWeb"/>
        <w:spacing w:before="0" w:beforeAutospacing="0" w:after="0" w:afterAutospacing="0"/>
        <w:ind w:firstLine="720"/>
      </w:pPr>
      <w:r w:rsidRPr="00A05A45">
        <w:t xml:space="preserve">For </w:t>
      </w:r>
      <w:r w:rsidRPr="00834155">
        <w:rPr>
          <w:i/>
          <w:iCs/>
        </w:rPr>
        <w:t>Proc2</w:t>
      </w:r>
      <w:r w:rsidRPr="00A05A45">
        <w:t>:</w:t>
      </w:r>
    </w:p>
    <w:p w14:paraId="1012CDAF" w14:textId="5A7D0F34" w:rsidR="00A05A45" w:rsidRPr="00A05A45" w:rsidRDefault="00A05A45" w:rsidP="00A05A45">
      <w:pPr>
        <w:ind w:left="7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 xml:space="preserve">New CPI for </w:t>
      </w:r>
      <w:r w:rsidRPr="00834155">
        <w:rPr>
          <w:rFonts w:eastAsia="Times New Roman"/>
          <w:i/>
          <w:iCs/>
          <w:sz w:val="24"/>
        </w:rPr>
        <w:t>Proc</w:t>
      </w:r>
      <w:r w:rsidR="00834155">
        <w:rPr>
          <w:rFonts w:eastAsia="Times New Roman"/>
          <w:i/>
          <w:iCs/>
          <w:sz w:val="24"/>
        </w:rPr>
        <w:t>2</w:t>
      </w:r>
      <w:r w:rsidRPr="00A05A45">
        <w:rPr>
          <w:rFonts w:eastAsia="Times New Roman"/>
          <w:sz w:val="24"/>
        </w:rPr>
        <w:t xml:space="preserve"> = (2.0 x 1.22) = 2.44</w:t>
      </w:r>
    </w:p>
    <w:p w14:paraId="3C697496" w14:textId="77777777" w:rsidR="00A05A45" w:rsidRPr="00A05A45" w:rsidRDefault="00A05A45" w:rsidP="00A05A45">
      <w:pPr>
        <w:ind w:left="7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Required Clock Rate:</w:t>
      </w:r>
    </w:p>
    <w:p w14:paraId="34AA794E" w14:textId="77777777" w:rsidR="00A05A45" w:rsidRPr="00A05A45" w:rsidRDefault="00A05A45" w:rsidP="00A05A45">
      <w:pPr>
        <w:ind w:left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ab/>
      </w:r>
      <w:r w:rsidRPr="00A05A45">
        <w:rPr>
          <w:rFonts w:eastAsia="Times New Roman"/>
          <w:sz w:val="24"/>
        </w:rPr>
        <w:tab/>
        <w:t>We know,</w:t>
      </w:r>
    </w:p>
    <w:p w14:paraId="0AFC84E0" w14:textId="77777777" w:rsidR="00A05A45" w:rsidRPr="00A05A45" w:rsidRDefault="00A05A45" w:rsidP="00834155">
      <w:pPr>
        <w:ind w:left="216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Clock Rate = (Number of Cycles / Execution Time)</w:t>
      </w:r>
    </w:p>
    <w:p w14:paraId="14822932" w14:textId="77777777" w:rsidR="00A05A45" w:rsidRPr="00A05A45" w:rsidRDefault="00A05A45" w:rsidP="00834155">
      <w:pPr>
        <w:ind w:left="2160" w:firstLine="720"/>
        <w:rPr>
          <w:rFonts w:eastAsia="Times New Roman"/>
          <w:sz w:val="24"/>
          <w:vertAlign w:val="superscript"/>
        </w:rPr>
      </w:pPr>
      <w:r w:rsidRPr="00A05A45">
        <w:rPr>
          <w:rFonts w:eastAsia="Times New Roman"/>
          <w:sz w:val="24"/>
        </w:rPr>
        <w:t>Number of Instructions=18 x 10</w:t>
      </w:r>
      <w:r w:rsidRPr="00A05A45">
        <w:rPr>
          <w:rFonts w:eastAsia="Times New Roman"/>
          <w:sz w:val="24"/>
          <w:vertAlign w:val="superscript"/>
        </w:rPr>
        <w:t>9</w:t>
      </w:r>
    </w:p>
    <w:p w14:paraId="60730FE5" w14:textId="77777777" w:rsidR="00A05A45" w:rsidRPr="00A05A45" w:rsidRDefault="00A05A45" w:rsidP="00A05A45">
      <w:pPr>
        <w:ind w:left="144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Again, we know,</w:t>
      </w:r>
    </w:p>
    <w:p w14:paraId="3935AEE4" w14:textId="77777777" w:rsidR="00A05A45" w:rsidRPr="00A05A45" w:rsidRDefault="00A05A45" w:rsidP="00834155">
      <w:pPr>
        <w:ind w:left="216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Number of Cycles</w:t>
      </w:r>
      <w:r w:rsidRPr="00A05A45">
        <w:rPr>
          <w:rFonts w:eastAsia="Times New Roman"/>
          <w:sz w:val="24"/>
        </w:rPr>
        <w:tab/>
        <w:t>= New CPI x Number of Instructions</w:t>
      </w:r>
    </w:p>
    <w:p w14:paraId="5B832D7A" w14:textId="77777777" w:rsidR="00A05A45" w:rsidRPr="00A05A45" w:rsidRDefault="00A05A45" w:rsidP="00834155">
      <w:pPr>
        <w:ind w:left="43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= (2.44 x 18 x 10</w:t>
      </w:r>
      <w:r w:rsidRPr="00A05A45">
        <w:rPr>
          <w:rFonts w:eastAsia="Times New Roman"/>
          <w:sz w:val="24"/>
          <w:vertAlign w:val="superscript"/>
        </w:rPr>
        <w:t>9</w:t>
      </w:r>
      <w:r w:rsidRPr="00A05A45">
        <w:rPr>
          <w:rFonts w:eastAsia="Times New Roman"/>
          <w:sz w:val="24"/>
        </w:rPr>
        <w:t>)</w:t>
      </w:r>
    </w:p>
    <w:p w14:paraId="52749A8E" w14:textId="77777777" w:rsidR="00A05A45" w:rsidRPr="00A05A45" w:rsidRDefault="00A05A45" w:rsidP="00834155">
      <w:pPr>
        <w:ind w:left="43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= 43.92 x 10</w:t>
      </w:r>
      <w:r w:rsidRPr="00A05A45">
        <w:rPr>
          <w:rFonts w:eastAsia="Times New Roman"/>
          <w:sz w:val="24"/>
          <w:vertAlign w:val="superscript"/>
        </w:rPr>
        <w:t>9</w:t>
      </w:r>
    </w:p>
    <w:p w14:paraId="5E5A0F61" w14:textId="77777777" w:rsidR="00A05A45" w:rsidRPr="00A05A45" w:rsidRDefault="00A05A45" w:rsidP="00834155">
      <w:pPr>
        <w:ind w:left="216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Required Clock Rate</w:t>
      </w:r>
      <w:r w:rsidRPr="00A05A45">
        <w:rPr>
          <w:rFonts w:eastAsia="Times New Roman"/>
          <w:sz w:val="24"/>
        </w:rPr>
        <w:tab/>
        <w:t>= (43.92 x 10</w:t>
      </w:r>
      <w:r w:rsidRPr="00A05A45">
        <w:rPr>
          <w:rFonts w:eastAsia="Times New Roman"/>
          <w:sz w:val="24"/>
          <w:vertAlign w:val="superscript"/>
        </w:rPr>
        <w:t xml:space="preserve">9 </w:t>
      </w:r>
      <w:r w:rsidRPr="00A05A45">
        <w:rPr>
          <w:rFonts w:eastAsia="Times New Roman"/>
          <w:sz w:val="24"/>
        </w:rPr>
        <w:t>/ 9) = 4.88 GHz</w:t>
      </w:r>
    </w:p>
    <w:p w14:paraId="400CD541" w14:textId="77777777" w:rsidR="00A05A45" w:rsidRPr="00A05A45" w:rsidRDefault="00A05A45" w:rsidP="00A05A45">
      <w:pPr>
        <w:rPr>
          <w:rFonts w:eastAsia="Times New Roman"/>
          <w:sz w:val="24"/>
        </w:rPr>
      </w:pPr>
    </w:p>
    <w:p w14:paraId="475DF05C" w14:textId="77777777" w:rsidR="00A05A45" w:rsidRPr="00A05A45" w:rsidRDefault="00A05A45" w:rsidP="00A05A45">
      <w:pPr>
        <w:rPr>
          <w:rFonts w:eastAsia="Times New Roman"/>
          <w:sz w:val="24"/>
          <w:vertAlign w:val="superscript"/>
        </w:rPr>
      </w:pPr>
      <w:r w:rsidRPr="00A05A45">
        <w:rPr>
          <w:rFonts w:eastAsia="Times New Roman"/>
          <w:sz w:val="24"/>
        </w:rPr>
        <w:tab/>
      </w:r>
    </w:p>
    <w:p w14:paraId="79DAD9C7" w14:textId="77777777" w:rsidR="00A05A45" w:rsidRPr="00A05A45" w:rsidRDefault="00A05A45" w:rsidP="00A05A45">
      <w:pPr>
        <w:pStyle w:val="NormalWeb"/>
        <w:spacing w:before="0" w:beforeAutospacing="0" w:after="0" w:afterAutospacing="0"/>
        <w:ind w:firstLine="720"/>
      </w:pPr>
      <w:r w:rsidRPr="00A05A45">
        <w:t>For Proc3:</w:t>
      </w:r>
    </w:p>
    <w:p w14:paraId="5BE197C2" w14:textId="45E4528A" w:rsidR="00A05A45" w:rsidRPr="00A05A45" w:rsidRDefault="00A05A45" w:rsidP="00A05A45">
      <w:pPr>
        <w:ind w:left="7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 xml:space="preserve">New CPI for </w:t>
      </w:r>
      <w:r w:rsidRPr="00BA2583">
        <w:rPr>
          <w:rFonts w:eastAsia="Times New Roman"/>
          <w:i/>
          <w:iCs/>
          <w:sz w:val="24"/>
        </w:rPr>
        <w:t>Proc</w:t>
      </w:r>
      <w:r w:rsidR="00BA2583">
        <w:rPr>
          <w:rFonts w:eastAsia="Times New Roman"/>
          <w:i/>
          <w:iCs/>
          <w:sz w:val="24"/>
        </w:rPr>
        <w:t>3</w:t>
      </w:r>
      <w:r w:rsidRPr="00A05A45">
        <w:rPr>
          <w:rFonts w:eastAsia="Times New Roman"/>
          <w:sz w:val="24"/>
        </w:rPr>
        <w:t xml:space="preserve"> = (2.1 </w:t>
      </w:r>
      <w:r w:rsidR="00BA2583">
        <w:rPr>
          <w:rFonts w:eastAsia="Times New Roman"/>
          <w:sz w:val="24"/>
        </w:rPr>
        <w:t>x</w:t>
      </w:r>
      <w:r w:rsidRPr="00A05A45">
        <w:rPr>
          <w:rFonts w:eastAsia="Times New Roman"/>
          <w:sz w:val="24"/>
        </w:rPr>
        <w:t xml:space="preserve"> 1.22) = 2.562</w:t>
      </w:r>
    </w:p>
    <w:p w14:paraId="7887E00A" w14:textId="77777777" w:rsidR="00A05A45" w:rsidRPr="00A05A45" w:rsidRDefault="00A05A45" w:rsidP="00A05A45">
      <w:pPr>
        <w:ind w:left="7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Required Clock Rate:</w:t>
      </w:r>
    </w:p>
    <w:p w14:paraId="0FAAD56C" w14:textId="77777777" w:rsidR="00A05A45" w:rsidRPr="00A05A45" w:rsidRDefault="00A05A45" w:rsidP="00A05A45">
      <w:pPr>
        <w:ind w:left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ab/>
      </w:r>
      <w:r w:rsidRPr="00A05A45">
        <w:rPr>
          <w:rFonts w:eastAsia="Times New Roman"/>
          <w:sz w:val="24"/>
        </w:rPr>
        <w:tab/>
        <w:t>We know,</w:t>
      </w:r>
    </w:p>
    <w:p w14:paraId="27CA5864" w14:textId="77777777" w:rsidR="00A05A45" w:rsidRPr="00A05A45" w:rsidRDefault="00A05A45" w:rsidP="00BA2583">
      <w:pPr>
        <w:ind w:left="216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Clock Rate = (Number of Cycles / Execution Time)</w:t>
      </w:r>
    </w:p>
    <w:p w14:paraId="18ADCB19" w14:textId="77777777" w:rsidR="00A05A45" w:rsidRPr="00A05A45" w:rsidRDefault="00A05A45" w:rsidP="00BA2583">
      <w:pPr>
        <w:ind w:left="2160" w:firstLine="720"/>
        <w:rPr>
          <w:rFonts w:eastAsia="Times New Roman"/>
          <w:sz w:val="24"/>
          <w:vertAlign w:val="superscript"/>
        </w:rPr>
      </w:pPr>
      <w:r w:rsidRPr="00A05A45">
        <w:rPr>
          <w:rFonts w:eastAsia="Times New Roman"/>
          <w:sz w:val="24"/>
        </w:rPr>
        <w:t>Number of Instructions=21.7143 x 10</w:t>
      </w:r>
      <w:r w:rsidRPr="00A05A45">
        <w:rPr>
          <w:rFonts w:eastAsia="Times New Roman"/>
          <w:sz w:val="24"/>
          <w:vertAlign w:val="superscript"/>
        </w:rPr>
        <w:t>9</w:t>
      </w:r>
    </w:p>
    <w:p w14:paraId="5E553E98" w14:textId="77777777" w:rsidR="00A05A45" w:rsidRPr="00A05A45" w:rsidRDefault="00A05A45" w:rsidP="00A05A45">
      <w:pPr>
        <w:ind w:left="144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Again, we know,</w:t>
      </w:r>
    </w:p>
    <w:p w14:paraId="074F361F" w14:textId="77777777" w:rsidR="00A05A45" w:rsidRPr="00A05A45" w:rsidRDefault="00A05A45" w:rsidP="00BA2583">
      <w:pPr>
        <w:ind w:left="216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Number of Cycles</w:t>
      </w:r>
      <w:r w:rsidRPr="00A05A45">
        <w:rPr>
          <w:rFonts w:eastAsia="Times New Roman"/>
          <w:sz w:val="24"/>
        </w:rPr>
        <w:tab/>
        <w:t>= New CPI x Number of Instructions</w:t>
      </w:r>
    </w:p>
    <w:p w14:paraId="04DC0221" w14:textId="77777777" w:rsidR="00A05A45" w:rsidRPr="00A05A45" w:rsidRDefault="00A05A45" w:rsidP="00BA2583">
      <w:pPr>
        <w:ind w:left="43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= (2.562 x 21.7143 x 10</w:t>
      </w:r>
      <w:r w:rsidRPr="00A05A45">
        <w:rPr>
          <w:rFonts w:eastAsia="Times New Roman"/>
          <w:sz w:val="24"/>
          <w:vertAlign w:val="superscript"/>
        </w:rPr>
        <w:t>9</w:t>
      </w:r>
      <w:r w:rsidRPr="00A05A45">
        <w:rPr>
          <w:rFonts w:eastAsia="Times New Roman"/>
          <w:sz w:val="24"/>
        </w:rPr>
        <w:t>)</w:t>
      </w:r>
    </w:p>
    <w:p w14:paraId="074A6EAE" w14:textId="77777777" w:rsidR="00A05A45" w:rsidRPr="00A05A45" w:rsidRDefault="00A05A45" w:rsidP="00BA2583">
      <w:pPr>
        <w:ind w:left="432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= 55.63 x 10</w:t>
      </w:r>
      <w:r w:rsidRPr="00A05A45">
        <w:rPr>
          <w:rFonts w:eastAsia="Times New Roman"/>
          <w:sz w:val="24"/>
          <w:vertAlign w:val="superscript"/>
        </w:rPr>
        <w:t>9</w:t>
      </w:r>
    </w:p>
    <w:p w14:paraId="4D84AFA6" w14:textId="77777777" w:rsidR="00A05A45" w:rsidRPr="00A05A45" w:rsidRDefault="00A05A45" w:rsidP="00BA2583">
      <w:pPr>
        <w:ind w:left="2160"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Required Clock Rate</w:t>
      </w:r>
      <w:r w:rsidRPr="00A05A45">
        <w:rPr>
          <w:rFonts w:eastAsia="Times New Roman"/>
          <w:sz w:val="24"/>
        </w:rPr>
        <w:tab/>
        <w:t>= (55.63 x 10</w:t>
      </w:r>
      <w:r w:rsidRPr="00A05A45">
        <w:rPr>
          <w:rFonts w:eastAsia="Times New Roman"/>
          <w:sz w:val="24"/>
          <w:vertAlign w:val="superscript"/>
        </w:rPr>
        <w:t xml:space="preserve">9 </w:t>
      </w:r>
      <w:r w:rsidRPr="00A05A45">
        <w:rPr>
          <w:rFonts w:eastAsia="Times New Roman"/>
          <w:sz w:val="24"/>
        </w:rPr>
        <w:t>/ 9) = 6.1811 GHz</w:t>
      </w:r>
    </w:p>
    <w:p w14:paraId="7653541C" w14:textId="77777777" w:rsidR="00A05A45" w:rsidRPr="00A05A45" w:rsidRDefault="00A05A45" w:rsidP="00A05A45">
      <w:pPr>
        <w:rPr>
          <w:rFonts w:eastAsia="Times New Roman"/>
          <w:sz w:val="24"/>
        </w:rPr>
      </w:pPr>
    </w:p>
    <w:p w14:paraId="75CEAA15" w14:textId="6CCEDA5C" w:rsidR="00A05A45" w:rsidRPr="00A05A45" w:rsidRDefault="00A05A45" w:rsidP="00A05A45">
      <w:pPr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ab/>
      </w:r>
      <w:r w:rsidR="00BA2583">
        <w:rPr>
          <w:rFonts w:eastAsia="Times New Roman"/>
          <w:sz w:val="24"/>
        </w:rPr>
        <w:t>Therefore, w</w:t>
      </w:r>
      <w:r w:rsidRPr="00A05A45">
        <w:rPr>
          <w:rFonts w:eastAsia="Times New Roman"/>
          <w:sz w:val="24"/>
        </w:rPr>
        <w:t>e can write,</w:t>
      </w:r>
    </w:p>
    <w:p w14:paraId="018588B8" w14:textId="77777777" w:rsidR="00BA2583" w:rsidRDefault="00A05A45" w:rsidP="00BA2583">
      <w:pPr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ab/>
      </w:r>
      <w:r w:rsidR="00BA2583">
        <w:rPr>
          <w:rFonts w:eastAsia="Times New Roman"/>
          <w:sz w:val="24"/>
        </w:rPr>
        <w:t>A</w:t>
      </w:r>
      <w:r w:rsidRPr="00A05A45">
        <w:rPr>
          <w:rFonts w:eastAsia="Times New Roman"/>
          <w:sz w:val="24"/>
        </w:rPr>
        <w:t>fter reducing execution time by 25% and increasing CPI by 22%</w:t>
      </w:r>
      <w:r w:rsidR="00BA2583">
        <w:rPr>
          <w:rFonts w:eastAsia="Times New Roman"/>
          <w:sz w:val="24"/>
        </w:rPr>
        <w:t xml:space="preserve">, then </w:t>
      </w:r>
      <w:r w:rsidR="00BA2583" w:rsidRPr="00A05A45">
        <w:rPr>
          <w:rFonts w:eastAsia="Times New Roman"/>
          <w:sz w:val="24"/>
        </w:rPr>
        <w:t xml:space="preserve">Required </w:t>
      </w:r>
    </w:p>
    <w:p w14:paraId="145FE7D6" w14:textId="37DBACEB" w:rsidR="00A05A45" w:rsidRPr="00A05A45" w:rsidRDefault="00BA2583" w:rsidP="00BA2583">
      <w:pPr>
        <w:ind w:firstLine="720"/>
        <w:rPr>
          <w:rFonts w:eastAsia="Times New Roman"/>
          <w:sz w:val="24"/>
        </w:rPr>
      </w:pPr>
      <w:r w:rsidRPr="00A05A45">
        <w:rPr>
          <w:rFonts w:eastAsia="Times New Roman"/>
          <w:sz w:val="24"/>
        </w:rPr>
        <w:t>clock rates</w:t>
      </w:r>
      <w:r>
        <w:rPr>
          <w:rFonts w:eastAsia="Times New Roman"/>
          <w:sz w:val="24"/>
        </w:rPr>
        <w:t xml:space="preserve"> will be</w:t>
      </w:r>
      <w:r w:rsidR="00A05A45" w:rsidRPr="00A05A45">
        <w:rPr>
          <w:rFonts w:eastAsia="Times New Roman"/>
          <w:sz w:val="24"/>
        </w:rPr>
        <w:t>:</w:t>
      </w:r>
    </w:p>
    <w:p w14:paraId="3E4DA820" w14:textId="77777777" w:rsidR="00A05A45" w:rsidRPr="00A05A45" w:rsidRDefault="00A05A45" w:rsidP="00A05A45">
      <w:pPr>
        <w:ind w:left="1440"/>
        <w:rPr>
          <w:sz w:val="24"/>
        </w:rPr>
      </w:pPr>
      <w:r w:rsidRPr="00A05A45">
        <w:rPr>
          <w:sz w:val="24"/>
        </w:rPr>
        <w:t xml:space="preserve">Required clock rate for </w:t>
      </w:r>
      <w:r w:rsidRPr="00BA2583">
        <w:rPr>
          <w:i/>
          <w:iCs/>
          <w:sz w:val="24"/>
        </w:rPr>
        <w:t>Proc1</w:t>
      </w:r>
      <w:r w:rsidRPr="00A05A45">
        <w:rPr>
          <w:sz w:val="24"/>
        </w:rPr>
        <w:t>: 6.5067 GHz</w:t>
      </w:r>
    </w:p>
    <w:p w14:paraId="4437B3FC" w14:textId="77777777" w:rsidR="00A05A45" w:rsidRPr="00A05A45" w:rsidRDefault="00A05A45" w:rsidP="00A05A45">
      <w:pPr>
        <w:ind w:left="1440"/>
        <w:rPr>
          <w:sz w:val="24"/>
        </w:rPr>
      </w:pPr>
      <w:r w:rsidRPr="00A05A45">
        <w:rPr>
          <w:sz w:val="24"/>
        </w:rPr>
        <w:t xml:space="preserve">Required clock rate for </w:t>
      </w:r>
      <w:r w:rsidRPr="00BA2583">
        <w:rPr>
          <w:i/>
          <w:iCs/>
          <w:sz w:val="24"/>
        </w:rPr>
        <w:t>Proc2</w:t>
      </w:r>
      <w:r w:rsidRPr="00A05A45">
        <w:rPr>
          <w:sz w:val="24"/>
        </w:rPr>
        <w:t>: 4.88 GHz</w:t>
      </w:r>
    </w:p>
    <w:p w14:paraId="35F6C497" w14:textId="4A0C79C5" w:rsidR="00A05A45" w:rsidRPr="00A05A45" w:rsidRDefault="00A05A45" w:rsidP="00A05A45">
      <w:pPr>
        <w:ind w:left="1440"/>
        <w:rPr>
          <w:sz w:val="24"/>
        </w:rPr>
      </w:pPr>
      <w:r w:rsidRPr="00A05A45">
        <w:rPr>
          <w:sz w:val="24"/>
        </w:rPr>
        <w:t xml:space="preserve">Required clock rate for </w:t>
      </w:r>
      <w:r w:rsidRPr="00BA2583">
        <w:rPr>
          <w:i/>
          <w:iCs/>
          <w:sz w:val="24"/>
        </w:rPr>
        <w:t>Proc3</w:t>
      </w:r>
      <w:r w:rsidRPr="00A05A45">
        <w:rPr>
          <w:sz w:val="24"/>
        </w:rPr>
        <w:t>: 6.1811 GHz</w:t>
      </w:r>
    </w:p>
    <w:p w14:paraId="44048E9F" w14:textId="201D3261" w:rsidR="00A05A45" w:rsidRPr="000809AA" w:rsidRDefault="00A05A45" w:rsidP="000809AA">
      <w:pPr>
        <w:rPr>
          <w:rFonts w:ascii="Calibri" w:eastAsia="Times New Roman" w:hAnsi="Calibri" w:cs="Calibri"/>
          <w:color w:val="000000"/>
          <w:sz w:val="22"/>
          <w:szCs w:val="22"/>
          <w:lang w:eastAsia="zh-CN"/>
        </w:rPr>
      </w:pPr>
    </w:p>
    <w:sectPr w:rsidR="00A05A45" w:rsidRPr="000809AA" w:rsidSect="00834155">
      <w:pgSz w:w="12240" w:h="15840"/>
      <w:pgMar w:top="900" w:right="1710" w:bottom="13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3494A"/>
    <w:multiLevelType w:val="hybridMultilevel"/>
    <w:tmpl w:val="6C2C5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547765086">
    <w:abstractNumId w:val="7"/>
  </w:num>
  <w:num w:numId="2" w16cid:durableId="855073271">
    <w:abstractNumId w:val="3"/>
  </w:num>
  <w:num w:numId="3" w16cid:durableId="1621256402">
    <w:abstractNumId w:val="2"/>
  </w:num>
  <w:num w:numId="4" w16cid:durableId="135033733">
    <w:abstractNumId w:val="1"/>
  </w:num>
  <w:num w:numId="5" w16cid:durableId="1276671194">
    <w:abstractNumId w:val="0"/>
  </w:num>
  <w:num w:numId="6" w16cid:durableId="1917396340">
    <w:abstractNumId w:val="5"/>
  </w:num>
  <w:num w:numId="7" w16cid:durableId="646514612">
    <w:abstractNumId w:val="4"/>
  </w:num>
  <w:num w:numId="8" w16cid:durableId="852767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04"/>
    <w:rsid w:val="00025C67"/>
    <w:rsid w:val="00065D9B"/>
    <w:rsid w:val="000809AA"/>
    <w:rsid w:val="00086983"/>
    <w:rsid w:val="000A26AD"/>
    <w:rsid w:val="000B204A"/>
    <w:rsid w:val="000C0F1B"/>
    <w:rsid w:val="000C360E"/>
    <w:rsid w:val="000D1700"/>
    <w:rsid w:val="000E29C9"/>
    <w:rsid w:val="000F674C"/>
    <w:rsid w:val="0010029F"/>
    <w:rsid w:val="00110A75"/>
    <w:rsid w:val="00113E59"/>
    <w:rsid w:val="0012477B"/>
    <w:rsid w:val="00125B78"/>
    <w:rsid w:val="00145B96"/>
    <w:rsid w:val="00145E0A"/>
    <w:rsid w:val="00155026"/>
    <w:rsid w:val="00165779"/>
    <w:rsid w:val="00170DCE"/>
    <w:rsid w:val="00172A27"/>
    <w:rsid w:val="00196CBE"/>
    <w:rsid w:val="001A12F5"/>
    <w:rsid w:val="001A560B"/>
    <w:rsid w:val="001C3131"/>
    <w:rsid w:val="001D10C6"/>
    <w:rsid w:val="001E1EDC"/>
    <w:rsid w:val="0020446C"/>
    <w:rsid w:val="00205639"/>
    <w:rsid w:val="00205FEE"/>
    <w:rsid w:val="002176AA"/>
    <w:rsid w:val="00231536"/>
    <w:rsid w:val="00231B7C"/>
    <w:rsid w:val="002344F7"/>
    <w:rsid w:val="00253CF9"/>
    <w:rsid w:val="00270E35"/>
    <w:rsid w:val="002C1272"/>
    <w:rsid w:val="002C1ABC"/>
    <w:rsid w:val="002C34DE"/>
    <w:rsid w:val="002C3C6F"/>
    <w:rsid w:val="002C76F4"/>
    <w:rsid w:val="002F3012"/>
    <w:rsid w:val="002F66A9"/>
    <w:rsid w:val="0030417A"/>
    <w:rsid w:val="003153A1"/>
    <w:rsid w:val="00321F6E"/>
    <w:rsid w:val="00324DC7"/>
    <w:rsid w:val="00335961"/>
    <w:rsid w:val="0036640E"/>
    <w:rsid w:val="00367E81"/>
    <w:rsid w:val="00371D22"/>
    <w:rsid w:val="00372B8F"/>
    <w:rsid w:val="00377DF0"/>
    <w:rsid w:val="00387596"/>
    <w:rsid w:val="0039396A"/>
    <w:rsid w:val="00397FAE"/>
    <w:rsid w:val="003B15EA"/>
    <w:rsid w:val="003D0D21"/>
    <w:rsid w:val="003E4413"/>
    <w:rsid w:val="003E60E2"/>
    <w:rsid w:val="003E7222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82328"/>
    <w:rsid w:val="00491506"/>
    <w:rsid w:val="00496C83"/>
    <w:rsid w:val="004973BE"/>
    <w:rsid w:val="004B0518"/>
    <w:rsid w:val="004C089B"/>
    <w:rsid w:val="004C407B"/>
    <w:rsid w:val="004C44C2"/>
    <w:rsid w:val="004D0D93"/>
    <w:rsid w:val="004F0D74"/>
    <w:rsid w:val="004F1B76"/>
    <w:rsid w:val="004F6D6F"/>
    <w:rsid w:val="0050050D"/>
    <w:rsid w:val="00505CE1"/>
    <w:rsid w:val="005213FF"/>
    <w:rsid w:val="005264FF"/>
    <w:rsid w:val="0052727C"/>
    <w:rsid w:val="00533F2B"/>
    <w:rsid w:val="00537897"/>
    <w:rsid w:val="00540D58"/>
    <w:rsid w:val="00542C75"/>
    <w:rsid w:val="00550C46"/>
    <w:rsid w:val="00552597"/>
    <w:rsid w:val="00556D3E"/>
    <w:rsid w:val="00567321"/>
    <w:rsid w:val="00567417"/>
    <w:rsid w:val="005723F2"/>
    <w:rsid w:val="005865DE"/>
    <w:rsid w:val="005A1512"/>
    <w:rsid w:val="005D7565"/>
    <w:rsid w:val="005E73FA"/>
    <w:rsid w:val="005F62CF"/>
    <w:rsid w:val="005F6AB2"/>
    <w:rsid w:val="00605C70"/>
    <w:rsid w:val="0062556E"/>
    <w:rsid w:val="00627309"/>
    <w:rsid w:val="0062756C"/>
    <w:rsid w:val="00630369"/>
    <w:rsid w:val="00654839"/>
    <w:rsid w:val="0069329C"/>
    <w:rsid w:val="006A0965"/>
    <w:rsid w:val="006C3491"/>
    <w:rsid w:val="006E057F"/>
    <w:rsid w:val="006E4984"/>
    <w:rsid w:val="006E4C93"/>
    <w:rsid w:val="006E57B9"/>
    <w:rsid w:val="006F64E6"/>
    <w:rsid w:val="0070057A"/>
    <w:rsid w:val="00702D50"/>
    <w:rsid w:val="007323CA"/>
    <w:rsid w:val="00736302"/>
    <w:rsid w:val="007420FD"/>
    <w:rsid w:val="0075177C"/>
    <w:rsid w:val="007607B7"/>
    <w:rsid w:val="00785D4D"/>
    <w:rsid w:val="007A104F"/>
    <w:rsid w:val="007A2AEF"/>
    <w:rsid w:val="007B55BD"/>
    <w:rsid w:val="007B5A54"/>
    <w:rsid w:val="007E4F81"/>
    <w:rsid w:val="007F486D"/>
    <w:rsid w:val="007F5EB6"/>
    <w:rsid w:val="0081176A"/>
    <w:rsid w:val="00813A9C"/>
    <w:rsid w:val="00825A18"/>
    <w:rsid w:val="008313B8"/>
    <w:rsid w:val="00834155"/>
    <w:rsid w:val="008374F7"/>
    <w:rsid w:val="008409F5"/>
    <w:rsid w:val="008437EE"/>
    <w:rsid w:val="0085309C"/>
    <w:rsid w:val="0085363E"/>
    <w:rsid w:val="00862ACC"/>
    <w:rsid w:val="0087108E"/>
    <w:rsid w:val="00877E4B"/>
    <w:rsid w:val="008A5C47"/>
    <w:rsid w:val="008A7CD1"/>
    <w:rsid w:val="008B6A18"/>
    <w:rsid w:val="008D188D"/>
    <w:rsid w:val="008D6ECE"/>
    <w:rsid w:val="008D7668"/>
    <w:rsid w:val="008E2EBA"/>
    <w:rsid w:val="008F2793"/>
    <w:rsid w:val="009164D3"/>
    <w:rsid w:val="009308F0"/>
    <w:rsid w:val="00993E1F"/>
    <w:rsid w:val="009A1FD2"/>
    <w:rsid w:val="009A5044"/>
    <w:rsid w:val="009B0B62"/>
    <w:rsid w:val="009C0EA6"/>
    <w:rsid w:val="00A05A45"/>
    <w:rsid w:val="00A25A0E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21808"/>
    <w:rsid w:val="00B237CF"/>
    <w:rsid w:val="00B2684C"/>
    <w:rsid w:val="00B330FA"/>
    <w:rsid w:val="00B47A92"/>
    <w:rsid w:val="00B5587C"/>
    <w:rsid w:val="00B568CE"/>
    <w:rsid w:val="00B64D47"/>
    <w:rsid w:val="00B66FAD"/>
    <w:rsid w:val="00B84CDF"/>
    <w:rsid w:val="00BA24F8"/>
    <w:rsid w:val="00BA2583"/>
    <w:rsid w:val="00BC3AAF"/>
    <w:rsid w:val="00BE1809"/>
    <w:rsid w:val="00C04E05"/>
    <w:rsid w:val="00C21D95"/>
    <w:rsid w:val="00C27943"/>
    <w:rsid w:val="00C36299"/>
    <w:rsid w:val="00CB539F"/>
    <w:rsid w:val="00CB7A2F"/>
    <w:rsid w:val="00CC41DE"/>
    <w:rsid w:val="00CE642D"/>
    <w:rsid w:val="00D00BF8"/>
    <w:rsid w:val="00D05A9D"/>
    <w:rsid w:val="00D13380"/>
    <w:rsid w:val="00D43F98"/>
    <w:rsid w:val="00DA4EF3"/>
    <w:rsid w:val="00DC2150"/>
    <w:rsid w:val="00DC22DD"/>
    <w:rsid w:val="00DC7C84"/>
    <w:rsid w:val="00DE1A92"/>
    <w:rsid w:val="00DF7817"/>
    <w:rsid w:val="00E01050"/>
    <w:rsid w:val="00E02FC8"/>
    <w:rsid w:val="00E04233"/>
    <w:rsid w:val="00E05000"/>
    <w:rsid w:val="00E0522C"/>
    <w:rsid w:val="00E17750"/>
    <w:rsid w:val="00E317EF"/>
    <w:rsid w:val="00E45C1B"/>
    <w:rsid w:val="00E531D3"/>
    <w:rsid w:val="00E66A82"/>
    <w:rsid w:val="00E87403"/>
    <w:rsid w:val="00EB3B95"/>
    <w:rsid w:val="00EB44CC"/>
    <w:rsid w:val="00EC4825"/>
    <w:rsid w:val="00EC5AAC"/>
    <w:rsid w:val="00ED5CD4"/>
    <w:rsid w:val="00F14ADD"/>
    <w:rsid w:val="00F158B0"/>
    <w:rsid w:val="00F345F6"/>
    <w:rsid w:val="00F420C1"/>
    <w:rsid w:val="00F420E8"/>
    <w:rsid w:val="00F55348"/>
    <w:rsid w:val="00F60597"/>
    <w:rsid w:val="00F6507B"/>
    <w:rsid w:val="00F765E8"/>
    <w:rsid w:val="00F76EBA"/>
    <w:rsid w:val="00F81D3D"/>
    <w:rsid w:val="00F87757"/>
    <w:rsid w:val="00FB2F6B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9A58287"/>
  <w15:docId w15:val="{A092AA7F-295A-4859-A5EC-B43DD090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A05A45"/>
  </w:style>
  <w:style w:type="character" w:customStyle="1" w:styleId="mord">
    <w:name w:val="mord"/>
    <w:basedOn w:val="DefaultParagraphFont"/>
    <w:rsid w:val="00A05A45"/>
  </w:style>
  <w:style w:type="character" w:customStyle="1" w:styleId="mrel">
    <w:name w:val="mrel"/>
    <w:basedOn w:val="DefaultParagraphFont"/>
    <w:rsid w:val="00A05A45"/>
  </w:style>
  <w:style w:type="character" w:customStyle="1" w:styleId="mbin">
    <w:name w:val="mbin"/>
    <w:basedOn w:val="DefaultParagraphFont"/>
    <w:rsid w:val="00A05A45"/>
  </w:style>
  <w:style w:type="paragraph" w:styleId="NormalWeb">
    <w:name w:val="Normal (Web)"/>
    <w:basedOn w:val="Normal"/>
    <w:uiPriority w:val="99"/>
    <w:unhideWhenUsed/>
    <w:rsid w:val="00A05A45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562</Words>
  <Characters>3210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20099</cp:lastModifiedBy>
  <cp:revision>391</cp:revision>
  <cp:lastPrinted>2019-09-22T05:47:00Z</cp:lastPrinted>
  <dcterms:created xsi:type="dcterms:W3CDTF">2021-01-21T21:46:00Z</dcterms:created>
  <dcterms:modified xsi:type="dcterms:W3CDTF">2024-06-11T21:53:00Z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